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D07A" w14:textId="725FEB62" w:rsidR="008C2396" w:rsidRDefault="008C2396" w:rsidP="00081538">
      <w:pPr>
        <w:jc w:val="center"/>
        <w:rPr>
          <w:rFonts w:ascii="Arial" w:hAnsi="Arial" w:cs="Arial"/>
          <w:b/>
          <w:sz w:val="28"/>
          <w:szCs w:val="28"/>
        </w:rPr>
      </w:pPr>
    </w:p>
    <w:p w14:paraId="64D60A75" w14:textId="025C0E16" w:rsidR="00E62C63" w:rsidRDefault="00E62C63" w:rsidP="00081538">
      <w:pPr>
        <w:jc w:val="center"/>
        <w:rPr>
          <w:rFonts w:ascii="Arial" w:hAnsi="Arial" w:cs="Arial"/>
          <w:b/>
          <w:sz w:val="28"/>
          <w:szCs w:val="28"/>
        </w:rPr>
      </w:pPr>
    </w:p>
    <w:p w14:paraId="209524D5" w14:textId="14B2B3C2" w:rsidR="00E62C63" w:rsidRDefault="00E62C63" w:rsidP="00081538">
      <w:pPr>
        <w:jc w:val="center"/>
        <w:rPr>
          <w:rFonts w:ascii="Arial" w:hAnsi="Arial" w:cs="Arial"/>
          <w:b/>
          <w:sz w:val="28"/>
          <w:szCs w:val="28"/>
        </w:rPr>
      </w:pPr>
    </w:p>
    <w:p w14:paraId="26A6E2AF" w14:textId="6B5318CE" w:rsidR="00E62C63" w:rsidRDefault="00E62C63" w:rsidP="00081538">
      <w:pPr>
        <w:jc w:val="center"/>
        <w:rPr>
          <w:rFonts w:ascii="Arial" w:hAnsi="Arial" w:cs="Arial"/>
          <w:b/>
          <w:sz w:val="28"/>
          <w:szCs w:val="28"/>
        </w:rPr>
      </w:pPr>
    </w:p>
    <w:p w14:paraId="6DEB90BE" w14:textId="011CB73F" w:rsidR="00E62C63" w:rsidRDefault="00E62C63" w:rsidP="00081538">
      <w:pPr>
        <w:jc w:val="center"/>
        <w:rPr>
          <w:rFonts w:ascii="Arial" w:hAnsi="Arial" w:cs="Arial"/>
          <w:b/>
          <w:sz w:val="28"/>
          <w:szCs w:val="28"/>
        </w:rPr>
      </w:pPr>
    </w:p>
    <w:p w14:paraId="45AEA6DB" w14:textId="1BCA5F0A" w:rsidR="00E62C63" w:rsidRDefault="003A6677" w:rsidP="00081538">
      <w:pPr>
        <w:jc w:val="center"/>
        <w:rPr>
          <w:rFonts w:ascii="Arial" w:hAnsi="Arial" w:cs="Arial"/>
          <w:b/>
          <w:sz w:val="28"/>
          <w:szCs w:val="28"/>
        </w:rPr>
      </w:pPr>
      <w:r>
        <w:rPr>
          <w:noProof/>
        </w:rPr>
        <w:drawing>
          <wp:anchor distT="0" distB="0" distL="114300" distR="114300" simplePos="0" relativeHeight="251659264" behindDoc="0" locked="0" layoutInCell="1" allowOverlap="1" wp14:anchorId="07D2D455" wp14:editId="03101A37">
            <wp:simplePos x="0" y="0"/>
            <wp:positionH relativeFrom="margin">
              <wp:align>center</wp:align>
            </wp:positionH>
            <wp:positionV relativeFrom="margin">
              <wp:align>top</wp:align>
            </wp:positionV>
            <wp:extent cx="1952625" cy="21526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7BBE6D" w14:textId="204520E9" w:rsidR="00E62C63" w:rsidRDefault="00E62C63" w:rsidP="00081538">
      <w:pPr>
        <w:jc w:val="center"/>
        <w:rPr>
          <w:rFonts w:ascii="Arial" w:hAnsi="Arial" w:cs="Arial"/>
          <w:b/>
          <w:sz w:val="28"/>
          <w:szCs w:val="28"/>
        </w:rPr>
      </w:pPr>
    </w:p>
    <w:p w14:paraId="170C3ECC" w14:textId="4BD1DBC5" w:rsidR="00E62C63" w:rsidRDefault="00E62C63" w:rsidP="00081538">
      <w:pPr>
        <w:jc w:val="center"/>
        <w:rPr>
          <w:rFonts w:ascii="Arial" w:hAnsi="Arial" w:cs="Arial"/>
          <w:b/>
          <w:sz w:val="28"/>
          <w:szCs w:val="28"/>
        </w:rPr>
      </w:pPr>
    </w:p>
    <w:p w14:paraId="4CE8EF3B" w14:textId="1F2E7C08" w:rsidR="00E62C63" w:rsidRDefault="00E62C63" w:rsidP="00081538">
      <w:pPr>
        <w:jc w:val="center"/>
        <w:rPr>
          <w:rFonts w:ascii="Arial" w:hAnsi="Arial" w:cs="Arial"/>
          <w:b/>
          <w:sz w:val="28"/>
          <w:szCs w:val="28"/>
        </w:rPr>
      </w:pPr>
    </w:p>
    <w:p w14:paraId="55591154" w14:textId="54FA95DC" w:rsidR="00E62C63" w:rsidRDefault="00E62C63" w:rsidP="00081538">
      <w:pPr>
        <w:jc w:val="center"/>
        <w:rPr>
          <w:rFonts w:ascii="Arial" w:hAnsi="Arial" w:cs="Arial"/>
          <w:b/>
          <w:sz w:val="28"/>
          <w:szCs w:val="28"/>
        </w:rPr>
      </w:pPr>
    </w:p>
    <w:p w14:paraId="2C540AAA" w14:textId="204A4218" w:rsidR="00E62C63" w:rsidRDefault="00E62C63" w:rsidP="00081538">
      <w:pPr>
        <w:jc w:val="center"/>
        <w:rPr>
          <w:rFonts w:ascii="Arial" w:hAnsi="Arial" w:cs="Arial"/>
          <w:b/>
          <w:sz w:val="28"/>
          <w:szCs w:val="28"/>
        </w:rPr>
      </w:pPr>
    </w:p>
    <w:p w14:paraId="5BD653AE" w14:textId="0D120F14" w:rsidR="00E62C63" w:rsidRDefault="00E62C63" w:rsidP="00081538">
      <w:pPr>
        <w:jc w:val="center"/>
        <w:rPr>
          <w:rFonts w:ascii="Arial" w:hAnsi="Arial" w:cs="Arial"/>
          <w:b/>
          <w:sz w:val="28"/>
          <w:szCs w:val="28"/>
        </w:rPr>
      </w:pPr>
    </w:p>
    <w:p w14:paraId="76331219" w14:textId="77777777" w:rsidR="00E62C63" w:rsidRDefault="00E62C63" w:rsidP="00081538">
      <w:pPr>
        <w:jc w:val="center"/>
        <w:rPr>
          <w:rFonts w:ascii="Arial" w:hAnsi="Arial" w:cs="Arial"/>
          <w:b/>
          <w:sz w:val="28"/>
          <w:szCs w:val="28"/>
        </w:rPr>
      </w:pPr>
    </w:p>
    <w:p w14:paraId="2AD68222"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024B1378" w14:textId="77777777" w:rsidR="008C2396" w:rsidRPr="008C2396" w:rsidRDefault="008C2396" w:rsidP="00081538">
      <w:pPr>
        <w:jc w:val="center"/>
        <w:rPr>
          <w:rFonts w:ascii="Arial" w:hAnsi="Arial" w:cs="Arial"/>
          <w:b/>
          <w:sz w:val="28"/>
          <w:szCs w:val="28"/>
        </w:rPr>
      </w:pPr>
    </w:p>
    <w:p w14:paraId="15369027" w14:textId="77777777" w:rsidR="00A461FC" w:rsidRPr="008C2396" w:rsidRDefault="00A461FC" w:rsidP="00B7008A">
      <w:pPr>
        <w:jc w:val="center"/>
        <w:rPr>
          <w:rFonts w:ascii="Arial" w:hAnsi="Arial" w:cs="Arial"/>
          <w:b/>
          <w:sz w:val="28"/>
          <w:szCs w:val="28"/>
        </w:rPr>
      </w:pPr>
    </w:p>
    <w:p w14:paraId="6944EC6E"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142F14A6"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6D37F23A"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165497AE"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464BA462"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5EEE29F4"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1CC541F" w14:textId="77777777" w:rsidR="00D2312D" w:rsidRPr="008C2396" w:rsidRDefault="00D2312D" w:rsidP="00D2312D">
      <w:pPr>
        <w:ind w:left="720"/>
        <w:rPr>
          <w:rFonts w:ascii="Arial" w:hAnsi="Arial" w:cs="Arial"/>
          <w:b/>
          <w:sz w:val="28"/>
          <w:szCs w:val="28"/>
        </w:rPr>
      </w:pPr>
    </w:p>
    <w:p w14:paraId="46C42B56" w14:textId="77777777" w:rsidR="0074642D" w:rsidRPr="008C2396" w:rsidRDefault="0074642D" w:rsidP="0074642D">
      <w:pPr>
        <w:ind w:left="720"/>
        <w:rPr>
          <w:rFonts w:ascii="Arial" w:hAnsi="Arial" w:cs="Arial"/>
          <w:b/>
          <w:sz w:val="28"/>
          <w:szCs w:val="28"/>
        </w:rPr>
      </w:pPr>
    </w:p>
    <w:p w14:paraId="6EBF68AB" w14:textId="77777777" w:rsidR="005455BD" w:rsidRPr="008C2396" w:rsidRDefault="005455BD" w:rsidP="00B7008A">
      <w:pPr>
        <w:jc w:val="center"/>
        <w:rPr>
          <w:rFonts w:ascii="Arial" w:hAnsi="Arial" w:cs="Arial"/>
          <w:b/>
          <w:sz w:val="28"/>
          <w:szCs w:val="28"/>
        </w:rPr>
      </w:pPr>
    </w:p>
    <w:p w14:paraId="401F4D93" w14:textId="77777777" w:rsidR="005455BD" w:rsidRPr="008C2396" w:rsidRDefault="005455BD" w:rsidP="00B7008A">
      <w:pPr>
        <w:jc w:val="center"/>
        <w:rPr>
          <w:rFonts w:ascii="Arial" w:hAnsi="Arial" w:cs="Arial"/>
          <w:b/>
          <w:sz w:val="28"/>
          <w:szCs w:val="28"/>
        </w:rPr>
      </w:pPr>
    </w:p>
    <w:p w14:paraId="0BEFD826" w14:textId="77777777" w:rsidR="005455BD" w:rsidRPr="008C2396" w:rsidRDefault="005455BD" w:rsidP="00B7008A">
      <w:pPr>
        <w:jc w:val="center"/>
        <w:rPr>
          <w:rFonts w:ascii="Arial" w:hAnsi="Arial" w:cs="Arial"/>
          <w:b/>
          <w:sz w:val="28"/>
          <w:szCs w:val="28"/>
        </w:rPr>
      </w:pPr>
    </w:p>
    <w:p w14:paraId="0B43D1D2" w14:textId="77777777" w:rsidR="005455BD" w:rsidRPr="008C2396" w:rsidRDefault="005455BD" w:rsidP="00B7008A">
      <w:pPr>
        <w:jc w:val="center"/>
        <w:rPr>
          <w:rFonts w:ascii="Arial" w:hAnsi="Arial" w:cs="Arial"/>
          <w:b/>
          <w:sz w:val="28"/>
          <w:szCs w:val="28"/>
        </w:rPr>
      </w:pPr>
    </w:p>
    <w:p w14:paraId="43D5189D" w14:textId="77777777" w:rsidR="005455BD" w:rsidRPr="008C2396" w:rsidRDefault="005455BD" w:rsidP="00B7008A">
      <w:pPr>
        <w:jc w:val="center"/>
        <w:rPr>
          <w:rFonts w:ascii="Arial" w:hAnsi="Arial" w:cs="Arial"/>
          <w:b/>
          <w:sz w:val="28"/>
          <w:szCs w:val="28"/>
        </w:rPr>
      </w:pPr>
    </w:p>
    <w:p w14:paraId="611E2922" w14:textId="77777777" w:rsidR="005455BD" w:rsidRPr="008C2396" w:rsidRDefault="005455BD" w:rsidP="00B7008A">
      <w:pPr>
        <w:jc w:val="center"/>
        <w:rPr>
          <w:rFonts w:ascii="Arial" w:hAnsi="Arial" w:cs="Arial"/>
          <w:b/>
          <w:sz w:val="28"/>
          <w:szCs w:val="28"/>
        </w:rPr>
      </w:pPr>
    </w:p>
    <w:p w14:paraId="5D1CDEFB" w14:textId="77777777" w:rsidR="005455BD" w:rsidRPr="008C2396" w:rsidRDefault="005455BD" w:rsidP="00B7008A">
      <w:pPr>
        <w:jc w:val="center"/>
        <w:rPr>
          <w:rFonts w:ascii="Arial" w:hAnsi="Arial" w:cs="Arial"/>
          <w:b/>
          <w:sz w:val="28"/>
          <w:szCs w:val="28"/>
        </w:rPr>
      </w:pPr>
    </w:p>
    <w:p w14:paraId="0B82B3FB" w14:textId="77777777" w:rsidR="005455BD" w:rsidRPr="008C2396" w:rsidRDefault="005455BD" w:rsidP="00E62C63">
      <w:pPr>
        <w:rPr>
          <w:rFonts w:ascii="Arial" w:hAnsi="Arial" w:cs="Arial"/>
          <w:b/>
          <w:sz w:val="28"/>
          <w:szCs w:val="28"/>
        </w:rPr>
      </w:pPr>
    </w:p>
    <w:p w14:paraId="303F4CA5" w14:textId="77777777" w:rsidR="002048DB" w:rsidRPr="008C2396" w:rsidRDefault="002048DB" w:rsidP="00B7008A">
      <w:pPr>
        <w:jc w:val="center"/>
        <w:rPr>
          <w:rFonts w:ascii="Arial" w:hAnsi="Arial" w:cs="Arial"/>
          <w:b/>
          <w:sz w:val="28"/>
          <w:szCs w:val="28"/>
        </w:rPr>
      </w:pPr>
    </w:p>
    <w:p w14:paraId="076C3315" w14:textId="77777777" w:rsidR="002048DB" w:rsidRPr="008C2396" w:rsidRDefault="002048DB" w:rsidP="00B7008A">
      <w:pPr>
        <w:jc w:val="center"/>
        <w:rPr>
          <w:rFonts w:ascii="Arial" w:hAnsi="Arial" w:cs="Arial"/>
          <w:b/>
          <w:sz w:val="28"/>
          <w:szCs w:val="28"/>
        </w:rPr>
      </w:pPr>
    </w:p>
    <w:p w14:paraId="3A32B6E0"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469E9308"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6EDAEC3C" w14:textId="77777777" w:rsidTr="00DB73D5">
        <w:trPr>
          <w:trHeight w:val="522"/>
        </w:trPr>
        <w:tc>
          <w:tcPr>
            <w:tcW w:w="3406" w:type="dxa"/>
            <w:shd w:val="clear" w:color="auto" w:fill="A50021"/>
            <w:vAlign w:val="center"/>
          </w:tcPr>
          <w:p w14:paraId="4C7B63B6"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34AD13BC" w14:textId="77777777" w:rsidR="003F51CC" w:rsidRPr="004E5289" w:rsidRDefault="00F34014" w:rsidP="0031230D">
            <w:pPr>
              <w:rPr>
                <w:rFonts w:ascii="Arial" w:hAnsi="Arial" w:cs="Arial"/>
                <w:sz w:val="22"/>
                <w:szCs w:val="22"/>
              </w:rPr>
            </w:pPr>
            <w:r>
              <w:rPr>
                <w:rFonts w:ascii="Arial" w:hAnsi="Arial" w:cs="Arial"/>
                <w:sz w:val="22"/>
                <w:szCs w:val="22"/>
              </w:rPr>
              <w:t>Abogabot</w:t>
            </w:r>
            <w:r w:rsidR="0035394B" w:rsidRPr="004E5289">
              <w:rPr>
                <w:rFonts w:ascii="Arial" w:hAnsi="Arial" w:cs="Arial"/>
                <w:sz w:val="22"/>
                <w:szCs w:val="22"/>
              </w:rPr>
              <w:t xml:space="preserve"> </w:t>
            </w:r>
          </w:p>
        </w:tc>
      </w:tr>
      <w:tr w:rsidR="00DB73D5" w:rsidRPr="008C2396" w14:paraId="7A023297" w14:textId="77777777" w:rsidTr="00DB73D5">
        <w:trPr>
          <w:trHeight w:val="522"/>
        </w:trPr>
        <w:tc>
          <w:tcPr>
            <w:tcW w:w="3406" w:type="dxa"/>
            <w:shd w:val="clear" w:color="auto" w:fill="A50021"/>
            <w:vAlign w:val="center"/>
          </w:tcPr>
          <w:p w14:paraId="5FA5AAF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719B9DD0" w14:textId="77777777" w:rsidR="006E33C2" w:rsidRPr="004E5289" w:rsidRDefault="0035394B" w:rsidP="0031230D">
            <w:pPr>
              <w:rPr>
                <w:rFonts w:ascii="Arial" w:hAnsi="Arial" w:cs="Arial"/>
                <w:sz w:val="22"/>
                <w:szCs w:val="22"/>
              </w:rPr>
            </w:pPr>
            <w:r w:rsidRPr="004E5289">
              <w:rPr>
                <w:rFonts w:ascii="Arial" w:hAnsi="Arial" w:cs="Arial"/>
                <w:sz w:val="22"/>
                <w:szCs w:val="22"/>
              </w:rPr>
              <w:t xml:space="preserve">Sistema de automatización </w:t>
            </w:r>
            <w:r w:rsidR="00F34014">
              <w:rPr>
                <w:rFonts w:ascii="Arial" w:hAnsi="Arial" w:cs="Arial"/>
                <w:sz w:val="22"/>
                <w:szCs w:val="22"/>
              </w:rPr>
              <w:t>de</w:t>
            </w:r>
            <w:r w:rsidRPr="004E5289">
              <w:rPr>
                <w:rFonts w:ascii="Arial" w:hAnsi="Arial" w:cs="Arial"/>
                <w:sz w:val="22"/>
                <w:szCs w:val="22"/>
              </w:rPr>
              <w:t xml:space="preserve"> demandas</w:t>
            </w:r>
          </w:p>
        </w:tc>
      </w:tr>
      <w:tr w:rsidR="006E33C2" w:rsidRPr="008C2396" w14:paraId="1BE80134" w14:textId="77777777" w:rsidTr="00DB73D5">
        <w:trPr>
          <w:trHeight w:val="343"/>
        </w:trPr>
        <w:tc>
          <w:tcPr>
            <w:tcW w:w="3406" w:type="dxa"/>
            <w:shd w:val="clear" w:color="auto" w:fill="A50021"/>
            <w:vAlign w:val="center"/>
          </w:tcPr>
          <w:p w14:paraId="415BB8C7"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6CC6FC0" w14:textId="77777777" w:rsidR="006E33C2" w:rsidRPr="004E5289" w:rsidRDefault="0035394B" w:rsidP="0031230D">
            <w:pPr>
              <w:rPr>
                <w:rFonts w:ascii="Arial" w:hAnsi="Arial" w:cs="Arial"/>
                <w:sz w:val="22"/>
                <w:szCs w:val="22"/>
              </w:rPr>
            </w:pPr>
            <w:r w:rsidRPr="004E5289">
              <w:rPr>
                <w:rFonts w:ascii="Arial" w:hAnsi="Arial" w:cs="Arial"/>
                <w:sz w:val="22"/>
                <w:szCs w:val="22"/>
              </w:rPr>
              <w:t>18/02/2022</w:t>
            </w:r>
          </w:p>
        </w:tc>
      </w:tr>
      <w:tr w:rsidR="00DB73D5" w:rsidRPr="008C2396" w14:paraId="7D5DDBDE" w14:textId="77777777" w:rsidTr="00FB43A7">
        <w:trPr>
          <w:trHeight w:val="437"/>
        </w:trPr>
        <w:tc>
          <w:tcPr>
            <w:tcW w:w="3406" w:type="dxa"/>
            <w:shd w:val="clear" w:color="auto" w:fill="A50021"/>
            <w:vAlign w:val="center"/>
          </w:tcPr>
          <w:p w14:paraId="2E82E376"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6E5CE8DA" w14:textId="77777777" w:rsidR="006E33C2" w:rsidRPr="004E5289" w:rsidRDefault="0035394B" w:rsidP="0031230D">
            <w:pPr>
              <w:rPr>
                <w:rFonts w:ascii="Arial" w:hAnsi="Arial" w:cs="Arial"/>
                <w:sz w:val="22"/>
                <w:szCs w:val="22"/>
              </w:rPr>
            </w:pPr>
            <w:r w:rsidRPr="004E5289">
              <w:rPr>
                <w:rFonts w:ascii="Arial" w:hAnsi="Arial" w:cs="Arial"/>
                <w:sz w:val="22"/>
                <w:szCs w:val="22"/>
              </w:rPr>
              <w:t>Henry Jimenez</w:t>
            </w:r>
          </w:p>
        </w:tc>
      </w:tr>
      <w:tr w:rsidR="00DB73D5" w:rsidRPr="008C2396" w14:paraId="76EB96AF" w14:textId="77777777" w:rsidTr="00FB43A7">
        <w:trPr>
          <w:trHeight w:val="699"/>
        </w:trPr>
        <w:tc>
          <w:tcPr>
            <w:tcW w:w="3406" w:type="dxa"/>
            <w:shd w:val="clear" w:color="auto" w:fill="A50021"/>
            <w:vAlign w:val="center"/>
          </w:tcPr>
          <w:p w14:paraId="14C8CA6A"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7609F43C" w14:textId="77777777" w:rsidR="006E33C2" w:rsidRPr="004E5289" w:rsidRDefault="00F34014" w:rsidP="0031230D">
            <w:pPr>
              <w:rPr>
                <w:rFonts w:ascii="Arial" w:hAnsi="Arial" w:cs="Arial"/>
                <w:sz w:val="22"/>
                <w:szCs w:val="22"/>
              </w:rPr>
            </w:pPr>
            <w:r>
              <w:rPr>
                <w:rFonts w:ascii="Arial" w:hAnsi="Arial" w:cs="Arial"/>
                <w:sz w:val="22"/>
                <w:szCs w:val="22"/>
              </w:rPr>
              <w:t>Despacho de abogados</w:t>
            </w:r>
          </w:p>
        </w:tc>
      </w:tr>
      <w:tr w:rsidR="006E33C2" w:rsidRPr="008C2396" w14:paraId="5356F6DA" w14:textId="77777777" w:rsidTr="00FB43A7">
        <w:trPr>
          <w:trHeight w:val="837"/>
        </w:trPr>
        <w:tc>
          <w:tcPr>
            <w:tcW w:w="3406" w:type="dxa"/>
            <w:shd w:val="clear" w:color="auto" w:fill="A50021"/>
            <w:vAlign w:val="center"/>
          </w:tcPr>
          <w:p w14:paraId="47009F33"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7DE84975" w14:textId="77777777" w:rsidR="006E33C2" w:rsidRPr="004E5289" w:rsidRDefault="006E33C2" w:rsidP="0031230D">
            <w:pPr>
              <w:rPr>
                <w:rFonts w:ascii="Arial" w:hAnsi="Arial" w:cs="Arial"/>
                <w:sz w:val="22"/>
                <w:szCs w:val="22"/>
              </w:rPr>
            </w:pPr>
            <w:r w:rsidRPr="004E5289">
              <w:rPr>
                <w:rFonts w:ascii="Arial" w:hAnsi="Arial" w:cs="Arial"/>
                <w:sz w:val="22"/>
                <w:szCs w:val="22"/>
              </w:rPr>
              <w:t>Nombre del responsable del análisis funcional de la solicitud</w:t>
            </w:r>
            <w:r w:rsidR="00F43E47" w:rsidRPr="004E5289">
              <w:rPr>
                <w:rFonts w:ascii="Arial" w:hAnsi="Arial" w:cs="Arial"/>
                <w:sz w:val="22"/>
                <w:szCs w:val="22"/>
              </w:rPr>
              <w:t>, establecido por el equipo de desarrollo de software</w:t>
            </w:r>
          </w:p>
        </w:tc>
      </w:tr>
    </w:tbl>
    <w:p w14:paraId="4A48F205" w14:textId="77777777" w:rsidR="00CD780B" w:rsidRPr="008C2396" w:rsidRDefault="00CD780B" w:rsidP="00CD780B">
      <w:pPr>
        <w:rPr>
          <w:rFonts w:ascii="Arial" w:hAnsi="Arial" w:cs="Arial"/>
          <w:lang w:val="es-ES_tradnl" w:eastAsia="en-US"/>
        </w:rPr>
      </w:pPr>
      <w:bookmarkStart w:id="1" w:name="_Toc532221775"/>
    </w:p>
    <w:p w14:paraId="6B798813"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30662E13"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47969B8" w14:textId="77777777" w:rsidTr="002F0FDB">
        <w:trPr>
          <w:trHeight w:val="294"/>
        </w:trPr>
        <w:tc>
          <w:tcPr>
            <w:tcW w:w="10348" w:type="dxa"/>
            <w:shd w:val="clear" w:color="auto" w:fill="A50021"/>
          </w:tcPr>
          <w:p w14:paraId="5B025B67"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7097F337" w14:textId="77777777" w:rsidTr="0031230D">
        <w:trPr>
          <w:trHeight w:val="284"/>
        </w:trPr>
        <w:tc>
          <w:tcPr>
            <w:tcW w:w="10348" w:type="dxa"/>
            <w:shd w:val="clear" w:color="auto" w:fill="808080"/>
          </w:tcPr>
          <w:p w14:paraId="40D96F84"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20BB09E9" w14:textId="77777777" w:rsidTr="00FB43A7">
        <w:trPr>
          <w:trHeight w:val="933"/>
        </w:trPr>
        <w:tc>
          <w:tcPr>
            <w:tcW w:w="10348" w:type="dxa"/>
            <w:shd w:val="clear" w:color="auto" w:fill="auto"/>
          </w:tcPr>
          <w:p w14:paraId="105A8423" w14:textId="77777777" w:rsidR="00BF0C8F" w:rsidRPr="00BF0C8F" w:rsidRDefault="00BF0C8F" w:rsidP="00BF0C8F">
            <w:pPr>
              <w:numPr>
                <w:ilvl w:val="0"/>
                <w:numId w:val="34"/>
              </w:numPr>
              <w:rPr>
                <w:rFonts w:ascii="Arial" w:hAnsi="Arial" w:cs="Arial"/>
                <w:sz w:val="22"/>
                <w:szCs w:val="22"/>
              </w:rPr>
            </w:pPr>
            <w:r w:rsidRPr="00BF0C8F">
              <w:rPr>
                <w:rFonts w:ascii="Arial" w:hAnsi="Arial" w:cs="Arial"/>
                <w:sz w:val="22"/>
                <w:szCs w:val="22"/>
              </w:rPr>
              <w:t>Al momento de llenar el formulario se manda al proceso de pago para finalizar la transacción.</w:t>
            </w:r>
          </w:p>
          <w:p w14:paraId="7B8BEFA1" w14:textId="77777777" w:rsidR="00BF0C8F" w:rsidRPr="00BF0C8F" w:rsidRDefault="00BF0C8F" w:rsidP="00BF0C8F">
            <w:pPr>
              <w:numPr>
                <w:ilvl w:val="0"/>
                <w:numId w:val="34"/>
              </w:numPr>
              <w:rPr>
                <w:rFonts w:ascii="Arial" w:hAnsi="Arial" w:cs="Arial"/>
                <w:sz w:val="22"/>
                <w:szCs w:val="22"/>
              </w:rPr>
            </w:pPr>
            <w:r w:rsidRPr="00BF0C8F">
              <w:rPr>
                <w:rFonts w:ascii="Arial" w:hAnsi="Arial" w:cs="Arial"/>
                <w:sz w:val="22"/>
                <w:szCs w:val="22"/>
              </w:rPr>
              <w:t>Para dar seguimiento a su demanda, el cliente crea una cuenta en la plataforma y verá el seguimiento de cada una de las actualizaciones del proceso legal.</w:t>
            </w:r>
          </w:p>
          <w:p w14:paraId="4274E72E" w14:textId="77777777" w:rsidR="00BF0C8F" w:rsidRPr="00BF0C8F" w:rsidRDefault="00BF0C8F" w:rsidP="00BF0C8F">
            <w:pPr>
              <w:numPr>
                <w:ilvl w:val="0"/>
                <w:numId w:val="34"/>
              </w:numPr>
              <w:rPr>
                <w:rFonts w:ascii="Arial" w:hAnsi="Arial" w:cs="Arial"/>
                <w:sz w:val="22"/>
                <w:szCs w:val="22"/>
              </w:rPr>
            </w:pPr>
            <w:r w:rsidRPr="00BF0C8F">
              <w:rPr>
                <w:rFonts w:ascii="Arial" w:hAnsi="Arial" w:cs="Arial"/>
                <w:sz w:val="22"/>
                <w:szCs w:val="22"/>
              </w:rPr>
              <w:t>El administrador del sitio recibe la notificación de una nueva demanda y con los datos llenados del formulario se crea automáticamente el documento legal en formato Word para empezar el proceso.</w:t>
            </w:r>
          </w:p>
          <w:p w14:paraId="19D59493" w14:textId="77777777" w:rsidR="00BF0C8F" w:rsidRPr="00BF0C8F" w:rsidRDefault="00BF0C8F" w:rsidP="00BF0C8F">
            <w:pPr>
              <w:numPr>
                <w:ilvl w:val="0"/>
                <w:numId w:val="34"/>
              </w:numPr>
              <w:rPr>
                <w:rFonts w:ascii="Arial" w:hAnsi="Arial" w:cs="Arial"/>
                <w:sz w:val="22"/>
                <w:szCs w:val="22"/>
              </w:rPr>
            </w:pPr>
            <w:r w:rsidRPr="00BF0C8F">
              <w:rPr>
                <w:rFonts w:ascii="Arial" w:hAnsi="Arial" w:cs="Arial"/>
                <w:sz w:val="22"/>
                <w:szCs w:val="22"/>
              </w:rPr>
              <w:t>El administrador recibe el pago y debe de ser capaz de verlo en un dashboard para ver la cantidad de ingresos recibidos.</w:t>
            </w:r>
          </w:p>
          <w:p w14:paraId="31B17C1B" w14:textId="77777777" w:rsidR="00BF0C8F" w:rsidRPr="00BF0C8F" w:rsidRDefault="00BF0C8F" w:rsidP="00BF0C8F">
            <w:pPr>
              <w:numPr>
                <w:ilvl w:val="0"/>
                <w:numId w:val="34"/>
              </w:numPr>
              <w:rPr>
                <w:rFonts w:ascii="Arial" w:hAnsi="Arial" w:cs="Arial"/>
                <w:sz w:val="22"/>
                <w:szCs w:val="22"/>
              </w:rPr>
            </w:pPr>
            <w:r w:rsidRPr="00BF0C8F">
              <w:rPr>
                <w:rFonts w:ascii="Arial" w:hAnsi="Arial" w:cs="Arial"/>
                <w:sz w:val="22"/>
                <w:szCs w:val="22"/>
              </w:rPr>
              <w:t>El administrador actualiza el proceso de la demanda y agrega comentarios en cada paso del proceso.</w:t>
            </w:r>
          </w:p>
          <w:p w14:paraId="00F2F433" w14:textId="77777777" w:rsidR="00BF0C8F" w:rsidRPr="00BF0C8F" w:rsidRDefault="00BF0C8F" w:rsidP="00BF0C8F">
            <w:pPr>
              <w:numPr>
                <w:ilvl w:val="0"/>
                <w:numId w:val="34"/>
              </w:numPr>
              <w:rPr>
                <w:rFonts w:ascii="Arial" w:hAnsi="Arial" w:cs="Arial"/>
                <w:sz w:val="22"/>
                <w:szCs w:val="22"/>
              </w:rPr>
            </w:pPr>
            <w:r w:rsidRPr="00BF0C8F">
              <w:rPr>
                <w:rFonts w:ascii="Arial" w:hAnsi="Arial" w:cs="Arial"/>
                <w:sz w:val="22"/>
                <w:szCs w:val="22"/>
              </w:rPr>
              <w:t>Al usuario le llegan correos de notificación para saber el avance de su proceso.</w:t>
            </w:r>
          </w:p>
          <w:p w14:paraId="038EFA95" w14:textId="77777777" w:rsidR="00BF0C8F" w:rsidRPr="00BF0C8F" w:rsidRDefault="00BF0C8F" w:rsidP="00BF0C8F">
            <w:pPr>
              <w:numPr>
                <w:ilvl w:val="0"/>
                <w:numId w:val="34"/>
              </w:numPr>
              <w:rPr>
                <w:rFonts w:ascii="Arial" w:hAnsi="Arial" w:cs="Arial"/>
                <w:sz w:val="22"/>
                <w:szCs w:val="22"/>
              </w:rPr>
            </w:pPr>
            <w:r w:rsidRPr="00BF0C8F">
              <w:rPr>
                <w:rFonts w:ascii="Arial" w:hAnsi="Arial" w:cs="Arial"/>
                <w:sz w:val="22"/>
                <w:szCs w:val="22"/>
              </w:rPr>
              <w:t>La página debe de ser responsive para poderla ver desde el celular.</w:t>
            </w:r>
          </w:p>
          <w:p w14:paraId="1F2FE67F" w14:textId="77777777" w:rsidR="00BF0C8F" w:rsidRPr="00BF0C8F" w:rsidRDefault="00BF0C8F" w:rsidP="00BF0C8F">
            <w:pPr>
              <w:numPr>
                <w:ilvl w:val="0"/>
                <w:numId w:val="34"/>
              </w:numPr>
              <w:rPr>
                <w:rFonts w:ascii="Arial" w:hAnsi="Arial" w:cs="Arial"/>
                <w:sz w:val="22"/>
                <w:szCs w:val="22"/>
              </w:rPr>
            </w:pPr>
            <w:r w:rsidRPr="00BF0C8F">
              <w:rPr>
                <w:rFonts w:ascii="Arial" w:hAnsi="Arial" w:cs="Arial"/>
                <w:sz w:val="22"/>
                <w:szCs w:val="22"/>
              </w:rPr>
              <w:t>La preferencia de colores del cliente es azul marino y blanco, pero acepta propuestas.</w:t>
            </w:r>
          </w:p>
          <w:p w14:paraId="0BAA563D" w14:textId="77777777" w:rsidR="0035394B" w:rsidRPr="00BF0C8F" w:rsidRDefault="0035394B" w:rsidP="00BF0C8F"/>
        </w:tc>
      </w:tr>
      <w:tr w:rsidR="00554294" w:rsidRPr="008C2396" w14:paraId="114324F8" w14:textId="77777777" w:rsidTr="0031230D">
        <w:trPr>
          <w:trHeight w:val="278"/>
        </w:trPr>
        <w:tc>
          <w:tcPr>
            <w:tcW w:w="10348" w:type="dxa"/>
            <w:shd w:val="clear" w:color="auto" w:fill="808080"/>
          </w:tcPr>
          <w:p w14:paraId="42780420" w14:textId="77777777" w:rsidR="00554294" w:rsidRPr="004E5289" w:rsidRDefault="00554294" w:rsidP="00554294">
            <w:pPr>
              <w:rPr>
                <w:rFonts w:ascii="Arial" w:hAnsi="Arial" w:cs="Arial"/>
                <w:b/>
                <w:sz w:val="22"/>
                <w:szCs w:val="22"/>
              </w:rPr>
            </w:pPr>
            <w:r w:rsidRPr="004E5289">
              <w:rPr>
                <w:rFonts w:ascii="Arial" w:hAnsi="Arial" w:cs="Arial"/>
                <w:b/>
                <w:sz w:val="22"/>
                <w:szCs w:val="22"/>
              </w:rPr>
              <w:t>Líder Funcional</w:t>
            </w:r>
          </w:p>
        </w:tc>
      </w:tr>
      <w:tr w:rsidR="00554294" w:rsidRPr="008C2396" w14:paraId="6FD6F9A7" w14:textId="77777777" w:rsidTr="00FB43A7">
        <w:trPr>
          <w:trHeight w:val="1189"/>
        </w:trPr>
        <w:tc>
          <w:tcPr>
            <w:tcW w:w="10348" w:type="dxa"/>
            <w:shd w:val="clear" w:color="auto" w:fill="auto"/>
          </w:tcPr>
          <w:p w14:paraId="57EDF816" w14:textId="77777777" w:rsidR="00BF0C8F" w:rsidRDefault="00BF0C8F" w:rsidP="007C4F1A">
            <w:pPr>
              <w:numPr>
                <w:ilvl w:val="0"/>
                <w:numId w:val="35"/>
              </w:numPr>
              <w:rPr>
                <w:rFonts w:ascii="Arial" w:hAnsi="Arial" w:cs="Arial"/>
                <w:sz w:val="22"/>
                <w:szCs w:val="22"/>
              </w:rPr>
            </w:pPr>
            <w:r>
              <w:rPr>
                <w:rFonts w:ascii="Arial" w:hAnsi="Arial" w:cs="Arial"/>
                <w:sz w:val="22"/>
                <w:szCs w:val="22"/>
              </w:rPr>
              <w:t>Los clientes nuevos tienen que registrarse en el sistema de Abogabot</w:t>
            </w:r>
          </w:p>
          <w:p w14:paraId="5F535475" w14:textId="77777777" w:rsidR="00554294" w:rsidRDefault="00BF0C8F" w:rsidP="007C4F1A">
            <w:pPr>
              <w:numPr>
                <w:ilvl w:val="0"/>
                <w:numId w:val="35"/>
              </w:numPr>
              <w:rPr>
                <w:rFonts w:ascii="Arial" w:hAnsi="Arial" w:cs="Arial"/>
                <w:sz w:val="22"/>
                <w:szCs w:val="22"/>
              </w:rPr>
            </w:pPr>
            <w:r>
              <w:rPr>
                <w:rFonts w:ascii="Arial" w:hAnsi="Arial" w:cs="Arial"/>
                <w:sz w:val="22"/>
                <w:szCs w:val="22"/>
              </w:rPr>
              <w:t>Los clientes que realicen una demanda tienen que llenar un formulario para el proceso de demanda tiene que realizar su pago.</w:t>
            </w:r>
          </w:p>
          <w:p w14:paraId="1ADBFEFF" w14:textId="77777777" w:rsidR="00BF0C8F" w:rsidRDefault="00BF0C8F" w:rsidP="007C4F1A">
            <w:pPr>
              <w:numPr>
                <w:ilvl w:val="0"/>
                <w:numId w:val="35"/>
              </w:numPr>
              <w:rPr>
                <w:rFonts w:ascii="Arial" w:hAnsi="Arial" w:cs="Arial"/>
                <w:sz w:val="22"/>
                <w:szCs w:val="22"/>
              </w:rPr>
            </w:pPr>
            <w:r>
              <w:rPr>
                <w:rFonts w:ascii="Arial" w:hAnsi="Arial" w:cs="Arial"/>
                <w:sz w:val="22"/>
                <w:szCs w:val="22"/>
              </w:rPr>
              <w:t xml:space="preserve">Al administrador de le notifica las demandas, posteriormente se crea un documento en Word con los datos obtenidos en el formulario. </w:t>
            </w:r>
          </w:p>
          <w:p w14:paraId="04D24519" w14:textId="77777777" w:rsidR="00BF0C8F" w:rsidRDefault="00BF0C8F" w:rsidP="007C4F1A">
            <w:pPr>
              <w:numPr>
                <w:ilvl w:val="0"/>
                <w:numId w:val="35"/>
              </w:numPr>
              <w:rPr>
                <w:rFonts w:ascii="Arial" w:hAnsi="Arial" w:cs="Arial"/>
                <w:sz w:val="22"/>
                <w:szCs w:val="22"/>
              </w:rPr>
            </w:pPr>
            <w:r>
              <w:rPr>
                <w:rFonts w:ascii="Arial" w:hAnsi="Arial" w:cs="Arial"/>
                <w:sz w:val="22"/>
                <w:szCs w:val="22"/>
              </w:rPr>
              <w:t xml:space="preserve">El administrador cuenta con un dashboard </w:t>
            </w:r>
            <w:r w:rsidRPr="00BF0C8F">
              <w:rPr>
                <w:rFonts w:ascii="Arial" w:hAnsi="Arial" w:cs="Arial"/>
                <w:sz w:val="22"/>
                <w:szCs w:val="22"/>
              </w:rPr>
              <w:t>para ver la cantidad de ingresos recibidos</w:t>
            </w:r>
          </w:p>
          <w:p w14:paraId="11B17600" w14:textId="77777777" w:rsidR="00BF0C8F" w:rsidRDefault="00BF0C8F" w:rsidP="007C4F1A">
            <w:pPr>
              <w:numPr>
                <w:ilvl w:val="0"/>
                <w:numId w:val="35"/>
              </w:numPr>
              <w:rPr>
                <w:rFonts w:ascii="Arial" w:hAnsi="Arial" w:cs="Arial"/>
                <w:sz w:val="22"/>
                <w:szCs w:val="22"/>
              </w:rPr>
            </w:pPr>
            <w:r>
              <w:rPr>
                <w:rFonts w:ascii="Arial" w:hAnsi="Arial" w:cs="Arial"/>
                <w:sz w:val="22"/>
                <w:szCs w:val="22"/>
              </w:rPr>
              <w:t xml:space="preserve">El administrador </w:t>
            </w:r>
            <w:r w:rsidRPr="00BF0C8F">
              <w:rPr>
                <w:rFonts w:ascii="Arial" w:hAnsi="Arial" w:cs="Arial"/>
                <w:sz w:val="22"/>
                <w:szCs w:val="22"/>
              </w:rPr>
              <w:t>actualiza el proceso de la demanda y agrega comentarios</w:t>
            </w:r>
          </w:p>
          <w:p w14:paraId="60088E07" w14:textId="77777777" w:rsidR="00BF0C8F" w:rsidRDefault="00BF0C8F" w:rsidP="007C4F1A">
            <w:pPr>
              <w:numPr>
                <w:ilvl w:val="0"/>
                <w:numId w:val="35"/>
              </w:numPr>
              <w:rPr>
                <w:rFonts w:ascii="Arial" w:hAnsi="Arial" w:cs="Arial"/>
                <w:sz w:val="22"/>
                <w:szCs w:val="22"/>
              </w:rPr>
            </w:pPr>
            <w:r>
              <w:rPr>
                <w:rFonts w:ascii="Arial" w:hAnsi="Arial" w:cs="Arial"/>
                <w:sz w:val="22"/>
                <w:szCs w:val="22"/>
              </w:rPr>
              <w:lastRenderedPageBreak/>
              <w:t xml:space="preserve">Al usuario (cliente) </w:t>
            </w:r>
            <w:r w:rsidR="007C4F1A" w:rsidRPr="00BF0C8F">
              <w:rPr>
                <w:rFonts w:ascii="Arial" w:hAnsi="Arial" w:cs="Arial"/>
                <w:sz w:val="22"/>
                <w:szCs w:val="22"/>
              </w:rPr>
              <w:t>le llegan correos de notificación</w:t>
            </w:r>
            <w:r w:rsidR="007C4F1A">
              <w:rPr>
                <w:rFonts w:ascii="Arial" w:hAnsi="Arial" w:cs="Arial"/>
                <w:sz w:val="22"/>
                <w:szCs w:val="22"/>
              </w:rPr>
              <w:t xml:space="preserve"> por cada avance.</w:t>
            </w:r>
          </w:p>
          <w:p w14:paraId="433D8CF1" w14:textId="77777777" w:rsidR="007C4F1A" w:rsidRPr="00BF0C8F" w:rsidRDefault="007C4F1A" w:rsidP="007C4F1A">
            <w:pPr>
              <w:numPr>
                <w:ilvl w:val="0"/>
                <w:numId w:val="35"/>
              </w:numPr>
              <w:rPr>
                <w:rFonts w:ascii="Arial" w:hAnsi="Arial" w:cs="Arial"/>
                <w:sz w:val="22"/>
                <w:szCs w:val="22"/>
              </w:rPr>
            </w:pPr>
            <w:r w:rsidRPr="00BF0C8F">
              <w:rPr>
                <w:rFonts w:ascii="Arial" w:hAnsi="Arial" w:cs="Arial"/>
                <w:sz w:val="22"/>
                <w:szCs w:val="22"/>
              </w:rPr>
              <w:t>La página debe de ser responsive para poderla ver desde el celular.</w:t>
            </w:r>
          </w:p>
          <w:p w14:paraId="2B54D0B2" w14:textId="77777777" w:rsidR="00BF0C8F" w:rsidRPr="004E5289" w:rsidRDefault="007C4F1A" w:rsidP="007C4F1A">
            <w:pPr>
              <w:numPr>
                <w:ilvl w:val="0"/>
                <w:numId w:val="35"/>
              </w:numPr>
              <w:rPr>
                <w:rFonts w:ascii="Arial" w:hAnsi="Arial" w:cs="Arial"/>
                <w:sz w:val="22"/>
                <w:szCs w:val="22"/>
              </w:rPr>
            </w:pPr>
            <w:r w:rsidRPr="00BF0C8F">
              <w:rPr>
                <w:rFonts w:ascii="Arial" w:hAnsi="Arial" w:cs="Arial"/>
                <w:sz w:val="22"/>
                <w:szCs w:val="22"/>
              </w:rPr>
              <w:t>La preferencia de colores del cliente es azul marino y blanco</w:t>
            </w:r>
            <w:r>
              <w:rPr>
                <w:rFonts w:ascii="Arial" w:hAnsi="Arial" w:cs="Arial"/>
                <w:sz w:val="22"/>
                <w:szCs w:val="22"/>
              </w:rPr>
              <w:t>.</w:t>
            </w:r>
          </w:p>
        </w:tc>
      </w:tr>
    </w:tbl>
    <w:p w14:paraId="25347654" w14:textId="77777777" w:rsidR="00A461FC" w:rsidRPr="008C2396" w:rsidRDefault="00A461FC" w:rsidP="00A461FC">
      <w:pPr>
        <w:rPr>
          <w:rFonts w:ascii="Arial" w:hAnsi="Arial" w:cs="Arial"/>
          <w:b/>
          <w:sz w:val="28"/>
          <w:szCs w:val="28"/>
        </w:rPr>
      </w:pPr>
    </w:p>
    <w:p w14:paraId="68AC3554"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3186B5ED"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17FE19D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0A3237A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38DE6BF"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35DA0880"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0884EB8C"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6E4D138D"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1DF4032F"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352AD866"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CDB230F" w14:textId="77777777" w:rsidTr="00287554">
        <w:trPr>
          <w:trHeight w:val="182"/>
        </w:trPr>
        <w:tc>
          <w:tcPr>
            <w:tcW w:w="2836" w:type="dxa"/>
            <w:shd w:val="clear" w:color="auto" w:fill="A50021"/>
            <w:vAlign w:val="center"/>
          </w:tcPr>
          <w:p w14:paraId="47BC8EFB"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27C6096E" w14:textId="77777777" w:rsidR="00752596" w:rsidRPr="008C2396" w:rsidRDefault="00190BE2" w:rsidP="00CF1DBE">
            <w:pPr>
              <w:jc w:val="center"/>
              <w:rPr>
                <w:rFonts w:ascii="Arial" w:hAnsi="Arial" w:cs="Arial"/>
                <w:b/>
                <w:color w:val="D9D9D9"/>
                <w:sz w:val="22"/>
                <w:szCs w:val="22"/>
              </w:rPr>
            </w:pPr>
            <w:r>
              <w:rPr>
                <w:rFonts w:ascii="Arial" w:hAnsi="Arial" w:cs="Arial"/>
                <w:b/>
                <w:color w:val="D9D9D9"/>
                <w:sz w:val="22"/>
                <w:szCs w:val="22"/>
              </w:rPr>
              <w:t>18/02/2022</w:t>
            </w:r>
          </w:p>
        </w:tc>
        <w:tc>
          <w:tcPr>
            <w:tcW w:w="1662" w:type="dxa"/>
            <w:shd w:val="clear" w:color="auto" w:fill="A50021"/>
          </w:tcPr>
          <w:p w14:paraId="7364770E"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703859D5"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5C7729CF" w14:textId="77777777" w:rsidTr="00287554">
        <w:trPr>
          <w:trHeight w:val="230"/>
        </w:trPr>
        <w:tc>
          <w:tcPr>
            <w:tcW w:w="10519" w:type="dxa"/>
            <w:gridSpan w:val="6"/>
            <w:shd w:val="clear" w:color="auto" w:fill="A50021"/>
            <w:vAlign w:val="center"/>
          </w:tcPr>
          <w:p w14:paraId="3DDCD8D5"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1D4F1115" w14:textId="77777777" w:rsidTr="00287554">
        <w:trPr>
          <w:trHeight w:val="1578"/>
        </w:trPr>
        <w:tc>
          <w:tcPr>
            <w:tcW w:w="10519" w:type="dxa"/>
            <w:gridSpan w:val="6"/>
            <w:shd w:val="clear" w:color="auto" w:fill="FFFFFF"/>
            <w:vAlign w:val="center"/>
          </w:tcPr>
          <w:p w14:paraId="0B48092E" w14:textId="77777777" w:rsidR="00E442EC" w:rsidRPr="008C2396" w:rsidRDefault="00E442EC" w:rsidP="0031230D">
            <w:pPr>
              <w:rPr>
                <w:rFonts w:ascii="Arial" w:hAnsi="Arial" w:cs="Arial"/>
                <w:b/>
                <w:color w:val="A6A6A6"/>
                <w:sz w:val="22"/>
                <w:szCs w:val="22"/>
              </w:rPr>
            </w:pPr>
          </w:p>
          <w:p w14:paraId="6594ECD8" w14:textId="07CD89B6" w:rsidR="00E442EC" w:rsidRPr="008C2396" w:rsidRDefault="003A6677" w:rsidP="00235D56">
            <w:pPr>
              <w:jc w:val="center"/>
              <w:rPr>
                <w:rFonts w:ascii="Arial" w:hAnsi="Arial" w:cs="Arial"/>
                <w:b/>
                <w:color w:val="A6A6A6"/>
                <w:sz w:val="22"/>
                <w:szCs w:val="22"/>
              </w:rPr>
            </w:pPr>
            <w:r>
              <w:rPr>
                <w:rFonts w:ascii="Arial" w:hAnsi="Arial" w:cs="Arial"/>
                <w:b/>
                <w:noProof/>
                <w:sz w:val="22"/>
                <w:szCs w:val="22"/>
              </w:rPr>
              <w:drawing>
                <wp:inline distT="0" distB="0" distL="0" distR="0" wp14:anchorId="6C7F7522" wp14:editId="23BC3F1A">
                  <wp:extent cx="5600700" cy="2200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200275"/>
                          </a:xfrm>
                          <a:prstGeom prst="rect">
                            <a:avLst/>
                          </a:prstGeom>
                          <a:noFill/>
                          <a:ln>
                            <a:noFill/>
                          </a:ln>
                        </pic:spPr>
                      </pic:pic>
                    </a:graphicData>
                  </a:graphic>
                </wp:inline>
              </w:drawing>
            </w:r>
          </w:p>
        </w:tc>
      </w:tr>
      <w:tr w:rsidR="00C5127D" w:rsidRPr="008C2396" w14:paraId="5EC087EA" w14:textId="77777777" w:rsidTr="00287554">
        <w:trPr>
          <w:trHeight w:val="182"/>
        </w:trPr>
        <w:tc>
          <w:tcPr>
            <w:tcW w:w="10519" w:type="dxa"/>
            <w:gridSpan w:val="6"/>
            <w:shd w:val="clear" w:color="auto" w:fill="A50021"/>
            <w:vAlign w:val="center"/>
          </w:tcPr>
          <w:p w14:paraId="7D4F1AB5"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32809F7A" w14:textId="77777777" w:rsidTr="00287554">
        <w:trPr>
          <w:trHeight w:val="1578"/>
        </w:trPr>
        <w:tc>
          <w:tcPr>
            <w:tcW w:w="2836" w:type="dxa"/>
            <w:shd w:val="clear" w:color="auto" w:fill="A50021"/>
            <w:vAlign w:val="center"/>
          </w:tcPr>
          <w:p w14:paraId="1B2B0715"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5CBB79C2" w14:textId="77777777" w:rsidR="00B36D46" w:rsidRPr="004E5289" w:rsidRDefault="007C4F1A" w:rsidP="00B36D46">
            <w:pPr>
              <w:rPr>
                <w:rFonts w:ascii="Arial" w:hAnsi="Arial" w:cs="Arial"/>
                <w:sz w:val="22"/>
                <w:szCs w:val="22"/>
              </w:rPr>
            </w:pPr>
            <w:r>
              <w:rPr>
                <w:rFonts w:ascii="Arial" w:hAnsi="Arial" w:cs="Arial"/>
                <w:sz w:val="22"/>
                <w:szCs w:val="22"/>
              </w:rPr>
              <w:t xml:space="preserve">La página web Abogabot es un sistema donde el cliente se registra para poder hacer su demanda, posteriormente hacer el pago para que su demanda procese de forma legal. Cada avance se le </w:t>
            </w:r>
            <w:r w:rsidR="00BC5150">
              <w:rPr>
                <w:rFonts w:ascii="Arial" w:hAnsi="Arial" w:cs="Arial"/>
                <w:sz w:val="22"/>
                <w:szCs w:val="22"/>
              </w:rPr>
              <w:t>notificará</w:t>
            </w:r>
            <w:r>
              <w:rPr>
                <w:rFonts w:ascii="Arial" w:hAnsi="Arial" w:cs="Arial"/>
                <w:sz w:val="22"/>
                <w:szCs w:val="22"/>
              </w:rPr>
              <w:t xml:space="preserve"> al cliente a su correo y podrá seguir el proceso de su demanda. </w:t>
            </w:r>
          </w:p>
          <w:p w14:paraId="1F3AEC1C" w14:textId="77777777" w:rsidR="008355CE" w:rsidRPr="004E5289" w:rsidRDefault="008355CE" w:rsidP="00B36D46">
            <w:pPr>
              <w:rPr>
                <w:rFonts w:ascii="Arial" w:hAnsi="Arial" w:cs="Arial"/>
                <w:sz w:val="22"/>
                <w:szCs w:val="22"/>
              </w:rPr>
            </w:pPr>
          </w:p>
        </w:tc>
      </w:tr>
      <w:tr w:rsidR="006962B9" w:rsidRPr="008C2396" w14:paraId="5C3767B3" w14:textId="77777777" w:rsidTr="00287554">
        <w:trPr>
          <w:trHeight w:val="1578"/>
        </w:trPr>
        <w:tc>
          <w:tcPr>
            <w:tcW w:w="2836" w:type="dxa"/>
            <w:shd w:val="clear" w:color="auto" w:fill="A50021"/>
            <w:vAlign w:val="center"/>
          </w:tcPr>
          <w:p w14:paraId="0B72D2BB"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4F0B0761" w14:textId="77777777" w:rsidR="006962B9" w:rsidRDefault="0095094C" w:rsidP="00C33F61">
            <w:pPr>
              <w:rPr>
                <w:rFonts w:ascii="Arial" w:hAnsi="Arial" w:cs="Arial"/>
                <w:sz w:val="22"/>
                <w:szCs w:val="22"/>
              </w:rPr>
            </w:pPr>
            <w:r>
              <w:rPr>
                <w:rFonts w:ascii="Arial" w:hAnsi="Arial" w:cs="Arial"/>
                <w:sz w:val="22"/>
                <w:szCs w:val="22"/>
              </w:rPr>
              <w:t>El cliente puede registrarse en la página web</w:t>
            </w:r>
          </w:p>
          <w:p w14:paraId="7526FDF6" w14:textId="77777777" w:rsidR="0095094C" w:rsidRDefault="0095094C" w:rsidP="00C33F61">
            <w:pPr>
              <w:rPr>
                <w:rFonts w:ascii="Arial" w:hAnsi="Arial" w:cs="Arial"/>
                <w:sz w:val="22"/>
                <w:szCs w:val="22"/>
              </w:rPr>
            </w:pPr>
            <w:r>
              <w:rPr>
                <w:rFonts w:ascii="Arial" w:hAnsi="Arial" w:cs="Arial"/>
                <w:sz w:val="22"/>
                <w:szCs w:val="22"/>
              </w:rPr>
              <w:t xml:space="preserve">El cliente llena formularios para la demanda </w:t>
            </w:r>
          </w:p>
          <w:p w14:paraId="73E9AB84" w14:textId="77777777" w:rsidR="0095094C" w:rsidRDefault="0095094C" w:rsidP="00C33F61">
            <w:pPr>
              <w:rPr>
                <w:rFonts w:ascii="Arial" w:hAnsi="Arial" w:cs="Arial"/>
                <w:sz w:val="22"/>
                <w:szCs w:val="22"/>
              </w:rPr>
            </w:pPr>
            <w:r>
              <w:rPr>
                <w:rFonts w:ascii="Arial" w:hAnsi="Arial" w:cs="Arial"/>
                <w:sz w:val="22"/>
                <w:szCs w:val="22"/>
              </w:rPr>
              <w:t xml:space="preserve">El pago se puede realizar de diferentes formas </w:t>
            </w:r>
          </w:p>
          <w:p w14:paraId="6665EF8C" w14:textId="77777777" w:rsidR="0095094C" w:rsidRDefault="0095094C" w:rsidP="00C33F61">
            <w:pPr>
              <w:rPr>
                <w:rFonts w:ascii="Arial" w:hAnsi="Arial" w:cs="Arial"/>
                <w:sz w:val="22"/>
                <w:szCs w:val="22"/>
              </w:rPr>
            </w:pPr>
            <w:r>
              <w:rPr>
                <w:rFonts w:ascii="Arial" w:hAnsi="Arial" w:cs="Arial"/>
                <w:sz w:val="22"/>
                <w:szCs w:val="22"/>
              </w:rPr>
              <w:t>La cliente vera el proceso de la demanda</w:t>
            </w:r>
          </w:p>
          <w:p w14:paraId="6FA3ACCA" w14:textId="77777777" w:rsidR="0095094C" w:rsidRDefault="0095094C" w:rsidP="00C33F61">
            <w:pPr>
              <w:rPr>
                <w:rFonts w:ascii="Arial" w:hAnsi="Arial" w:cs="Arial"/>
                <w:sz w:val="22"/>
                <w:szCs w:val="22"/>
              </w:rPr>
            </w:pPr>
            <w:r>
              <w:rPr>
                <w:rFonts w:ascii="Arial" w:hAnsi="Arial" w:cs="Arial"/>
                <w:sz w:val="22"/>
                <w:szCs w:val="22"/>
              </w:rPr>
              <w:t xml:space="preserve">Se le notificara al cliente los avances </w:t>
            </w:r>
          </w:p>
          <w:p w14:paraId="7528C6E7" w14:textId="77777777" w:rsidR="004E68FB" w:rsidRDefault="004E68FB" w:rsidP="00C33F61">
            <w:pPr>
              <w:rPr>
                <w:rFonts w:ascii="Arial" w:hAnsi="Arial" w:cs="Arial"/>
                <w:sz w:val="22"/>
                <w:szCs w:val="22"/>
              </w:rPr>
            </w:pPr>
            <w:r>
              <w:rPr>
                <w:rFonts w:ascii="Arial" w:hAnsi="Arial" w:cs="Arial"/>
                <w:sz w:val="22"/>
                <w:szCs w:val="22"/>
              </w:rPr>
              <w:t xml:space="preserve">Creación de la demanda en formato Word </w:t>
            </w:r>
          </w:p>
          <w:p w14:paraId="38638022" w14:textId="77777777" w:rsidR="0095094C" w:rsidRPr="004E5289" w:rsidRDefault="0095094C" w:rsidP="00C33F61">
            <w:pPr>
              <w:rPr>
                <w:rFonts w:ascii="Arial" w:hAnsi="Arial" w:cs="Arial"/>
                <w:sz w:val="22"/>
                <w:szCs w:val="22"/>
              </w:rPr>
            </w:pPr>
          </w:p>
        </w:tc>
      </w:tr>
      <w:tr w:rsidR="00D51922" w:rsidRPr="008C2396" w14:paraId="4A20E968" w14:textId="77777777" w:rsidTr="00287554">
        <w:trPr>
          <w:trHeight w:val="1578"/>
        </w:trPr>
        <w:tc>
          <w:tcPr>
            <w:tcW w:w="2836" w:type="dxa"/>
            <w:shd w:val="clear" w:color="auto" w:fill="A50021"/>
            <w:vAlign w:val="center"/>
          </w:tcPr>
          <w:p w14:paraId="54922594"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05B879A8" w14:textId="77777777" w:rsidR="004E68FB" w:rsidRDefault="004E68FB" w:rsidP="00376C87">
            <w:pPr>
              <w:rPr>
                <w:rFonts w:ascii="Arial" w:hAnsi="Arial" w:cs="Arial"/>
                <w:sz w:val="22"/>
                <w:szCs w:val="22"/>
                <w:lang w:val="es-CO"/>
              </w:rPr>
            </w:pPr>
            <w:r>
              <w:rPr>
                <w:rFonts w:ascii="Arial" w:hAnsi="Arial" w:cs="Arial"/>
                <w:sz w:val="22"/>
                <w:szCs w:val="22"/>
                <w:lang w:val="es-CO"/>
              </w:rPr>
              <w:t>Errores en el pago o llenado del formulario</w:t>
            </w:r>
          </w:p>
          <w:p w14:paraId="111FE22C" w14:textId="77777777" w:rsidR="004E68FB" w:rsidRDefault="004E68FB" w:rsidP="00376C87">
            <w:pPr>
              <w:rPr>
                <w:rFonts w:ascii="Arial" w:hAnsi="Arial" w:cs="Arial"/>
                <w:sz w:val="22"/>
                <w:szCs w:val="22"/>
                <w:lang w:val="es-CO"/>
              </w:rPr>
            </w:pPr>
            <w:proofErr w:type="spellStart"/>
            <w:r>
              <w:rPr>
                <w:rFonts w:ascii="Arial" w:hAnsi="Arial" w:cs="Arial"/>
                <w:sz w:val="22"/>
                <w:szCs w:val="22"/>
                <w:lang w:val="es-CO"/>
              </w:rPr>
              <w:t>Login</w:t>
            </w:r>
            <w:proofErr w:type="spellEnd"/>
            <w:r>
              <w:rPr>
                <w:rFonts w:ascii="Arial" w:hAnsi="Arial" w:cs="Arial"/>
                <w:sz w:val="22"/>
                <w:szCs w:val="22"/>
                <w:lang w:val="es-CO"/>
              </w:rPr>
              <w:t xml:space="preserve"> para el usuario o administrador</w:t>
            </w:r>
          </w:p>
          <w:p w14:paraId="0F34780C" w14:textId="77777777" w:rsidR="004E68FB" w:rsidRPr="00BF0C8F" w:rsidRDefault="004E68FB" w:rsidP="004E68FB">
            <w:pPr>
              <w:rPr>
                <w:rFonts w:ascii="Arial" w:hAnsi="Arial" w:cs="Arial"/>
                <w:sz w:val="22"/>
                <w:szCs w:val="22"/>
              </w:rPr>
            </w:pPr>
            <w:r w:rsidRPr="00BF0C8F">
              <w:rPr>
                <w:rFonts w:ascii="Arial" w:hAnsi="Arial" w:cs="Arial"/>
                <w:sz w:val="22"/>
                <w:szCs w:val="22"/>
              </w:rPr>
              <w:t>La página debe de ser responsive para poderla ver desde el celular.</w:t>
            </w:r>
          </w:p>
          <w:p w14:paraId="6AEE1177" w14:textId="77777777" w:rsidR="00850BB6" w:rsidRPr="004E5289" w:rsidRDefault="004E68FB" w:rsidP="004E68FB">
            <w:pPr>
              <w:rPr>
                <w:rFonts w:ascii="Arial" w:hAnsi="Arial" w:cs="Arial"/>
                <w:sz w:val="22"/>
                <w:szCs w:val="22"/>
              </w:rPr>
            </w:pPr>
            <w:r w:rsidRPr="00BF0C8F">
              <w:rPr>
                <w:rFonts w:ascii="Arial" w:hAnsi="Arial" w:cs="Arial"/>
                <w:sz w:val="22"/>
                <w:szCs w:val="22"/>
              </w:rPr>
              <w:t>La preferencia de colores del cliente es azul marino y blanco</w:t>
            </w:r>
            <w:r>
              <w:rPr>
                <w:rFonts w:ascii="Arial" w:hAnsi="Arial" w:cs="Arial"/>
                <w:sz w:val="22"/>
                <w:szCs w:val="22"/>
              </w:rPr>
              <w:t>.</w:t>
            </w:r>
          </w:p>
        </w:tc>
      </w:tr>
      <w:tr w:rsidR="006962B9" w:rsidRPr="008C2396" w14:paraId="500CE565" w14:textId="77777777" w:rsidTr="005D0764">
        <w:trPr>
          <w:trHeight w:val="1996"/>
        </w:trPr>
        <w:tc>
          <w:tcPr>
            <w:tcW w:w="2836" w:type="dxa"/>
            <w:shd w:val="clear" w:color="auto" w:fill="A50021"/>
            <w:vAlign w:val="center"/>
          </w:tcPr>
          <w:p w14:paraId="6BA71943"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175"/>
            </w:tblGrid>
            <w:tr w:rsidR="00F0451E" w:rsidRPr="008C2396" w14:paraId="38154747" w14:textId="77777777" w:rsidTr="00287554">
              <w:tc>
                <w:tcPr>
                  <w:tcW w:w="0" w:type="auto"/>
                  <w:shd w:val="clear" w:color="auto" w:fill="A6A6A6"/>
                </w:tcPr>
                <w:p w14:paraId="0481216B"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68EBC5EF"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2986C55A" w14:textId="77777777" w:rsidTr="00287554">
              <w:tc>
                <w:tcPr>
                  <w:tcW w:w="0" w:type="auto"/>
                  <w:shd w:val="clear" w:color="auto" w:fill="auto"/>
                </w:tcPr>
                <w:p w14:paraId="235C4663" w14:textId="77777777" w:rsidR="00F0451E" w:rsidRPr="004E5289" w:rsidRDefault="0011580D" w:rsidP="0031230D">
                  <w:pPr>
                    <w:jc w:val="center"/>
                    <w:rPr>
                      <w:rFonts w:ascii="Arial" w:hAnsi="Arial" w:cs="Arial"/>
                      <w:sz w:val="20"/>
                      <w:szCs w:val="20"/>
                    </w:rPr>
                  </w:pPr>
                  <w:r w:rsidRPr="004E5289">
                    <w:rPr>
                      <w:rFonts w:ascii="Arial" w:hAnsi="Arial" w:cs="Arial"/>
                      <w:sz w:val="22"/>
                      <w:szCs w:val="22"/>
                    </w:rPr>
                    <w:t>Administrador</w:t>
                  </w:r>
                </w:p>
              </w:tc>
              <w:tc>
                <w:tcPr>
                  <w:tcW w:w="0" w:type="auto"/>
                  <w:shd w:val="clear" w:color="auto" w:fill="auto"/>
                </w:tcPr>
                <w:p w14:paraId="26050468" w14:textId="77777777" w:rsidR="00311F0C" w:rsidRPr="008C2396" w:rsidRDefault="00993262" w:rsidP="0031230D">
                  <w:pPr>
                    <w:jc w:val="center"/>
                    <w:rPr>
                      <w:rFonts w:ascii="Arial" w:hAnsi="Arial" w:cs="Arial"/>
                      <w:sz w:val="20"/>
                      <w:szCs w:val="20"/>
                    </w:rPr>
                  </w:pPr>
                  <w:r>
                    <w:rPr>
                      <w:rFonts w:ascii="Arial" w:hAnsi="Arial" w:cs="Arial"/>
                      <w:sz w:val="20"/>
                      <w:szCs w:val="20"/>
                    </w:rPr>
                    <w:t>Desarrollo de la página web</w:t>
                  </w:r>
                </w:p>
              </w:tc>
            </w:tr>
            <w:tr w:rsidR="00F0451E" w:rsidRPr="008C2396" w14:paraId="634253C9" w14:textId="77777777" w:rsidTr="00287554">
              <w:tc>
                <w:tcPr>
                  <w:tcW w:w="0" w:type="auto"/>
                  <w:shd w:val="clear" w:color="auto" w:fill="auto"/>
                </w:tcPr>
                <w:p w14:paraId="324DD0AF" w14:textId="77777777" w:rsidR="00F0451E" w:rsidRPr="008C2396" w:rsidRDefault="00850BB6" w:rsidP="0031230D">
                  <w:pPr>
                    <w:jc w:val="center"/>
                    <w:rPr>
                      <w:rFonts w:ascii="Arial" w:hAnsi="Arial" w:cs="Arial"/>
                      <w:sz w:val="20"/>
                      <w:szCs w:val="20"/>
                    </w:rPr>
                  </w:pPr>
                  <w:r>
                    <w:rPr>
                      <w:rFonts w:ascii="Arial" w:hAnsi="Arial" w:cs="Arial"/>
                      <w:sz w:val="20"/>
                      <w:szCs w:val="20"/>
                    </w:rPr>
                    <w:t>Jefe de proyecto</w:t>
                  </w:r>
                </w:p>
              </w:tc>
              <w:tc>
                <w:tcPr>
                  <w:tcW w:w="0" w:type="auto"/>
                  <w:shd w:val="clear" w:color="auto" w:fill="auto"/>
                </w:tcPr>
                <w:p w14:paraId="6E4B8BE2" w14:textId="77777777" w:rsidR="00F0451E" w:rsidRPr="008C2396" w:rsidRDefault="00993262" w:rsidP="0031230D">
                  <w:pPr>
                    <w:jc w:val="center"/>
                    <w:rPr>
                      <w:rFonts w:ascii="Arial" w:hAnsi="Arial" w:cs="Arial"/>
                      <w:sz w:val="20"/>
                      <w:szCs w:val="20"/>
                    </w:rPr>
                  </w:pPr>
                  <w:r>
                    <w:rPr>
                      <w:rFonts w:ascii="Arial" w:hAnsi="Arial" w:cs="Arial"/>
                      <w:sz w:val="20"/>
                      <w:szCs w:val="20"/>
                    </w:rPr>
                    <w:t>Supervisión y aceptación del proyecto</w:t>
                  </w:r>
                </w:p>
              </w:tc>
            </w:tr>
            <w:tr w:rsidR="00F0451E" w:rsidRPr="008C2396" w14:paraId="0BCC3461" w14:textId="77777777" w:rsidTr="00287554">
              <w:tc>
                <w:tcPr>
                  <w:tcW w:w="0" w:type="auto"/>
                  <w:shd w:val="clear" w:color="auto" w:fill="auto"/>
                </w:tcPr>
                <w:p w14:paraId="02953B70" w14:textId="77777777" w:rsidR="00F0451E" w:rsidRPr="008C2396" w:rsidRDefault="00973576" w:rsidP="0031230D">
                  <w:pPr>
                    <w:jc w:val="center"/>
                    <w:rPr>
                      <w:rFonts w:ascii="Arial" w:hAnsi="Arial" w:cs="Arial"/>
                      <w:sz w:val="20"/>
                      <w:szCs w:val="20"/>
                    </w:rPr>
                  </w:pPr>
                  <w:r>
                    <w:rPr>
                      <w:rFonts w:ascii="Arial" w:hAnsi="Arial" w:cs="Arial"/>
                      <w:sz w:val="20"/>
                      <w:szCs w:val="20"/>
                    </w:rPr>
                    <w:t>Usuario</w:t>
                  </w:r>
                </w:p>
              </w:tc>
              <w:tc>
                <w:tcPr>
                  <w:tcW w:w="0" w:type="auto"/>
                  <w:shd w:val="clear" w:color="auto" w:fill="auto"/>
                </w:tcPr>
                <w:p w14:paraId="3215DD01" w14:textId="77777777" w:rsidR="00F0451E" w:rsidRPr="008C2396" w:rsidRDefault="00973576" w:rsidP="0031230D">
                  <w:pPr>
                    <w:jc w:val="center"/>
                    <w:rPr>
                      <w:rFonts w:ascii="Arial" w:hAnsi="Arial" w:cs="Arial"/>
                      <w:sz w:val="20"/>
                      <w:szCs w:val="20"/>
                    </w:rPr>
                  </w:pPr>
                  <w:r>
                    <w:rPr>
                      <w:rFonts w:ascii="Arial" w:hAnsi="Arial" w:cs="Arial"/>
                      <w:sz w:val="20"/>
                      <w:szCs w:val="20"/>
                    </w:rPr>
                    <w:t>Realiza la demanda, hace el pago, observa los avances</w:t>
                  </w:r>
                </w:p>
              </w:tc>
            </w:tr>
          </w:tbl>
          <w:p w14:paraId="34021C85" w14:textId="77777777" w:rsidR="006962B9" w:rsidRPr="008C2396" w:rsidRDefault="006962B9" w:rsidP="00F0451E">
            <w:pPr>
              <w:jc w:val="center"/>
              <w:rPr>
                <w:rFonts w:ascii="Arial" w:hAnsi="Arial" w:cs="Arial"/>
                <w:sz w:val="20"/>
                <w:szCs w:val="20"/>
              </w:rPr>
            </w:pPr>
          </w:p>
        </w:tc>
      </w:tr>
      <w:tr w:rsidR="00CF1831" w:rsidRPr="008C2396" w14:paraId="6125E177" w14:textId="77777777" w:rsidTr="008C2396">
        <w:trPr>
          <w:trHeight w:val="843"/>
        </w:trPr>
        <w:tc>
          <w:tcPr>
            <w:tcW w:w="2836" w:type="dxa"/>
            <w:shd w:val="clear" w:color="auto" w:fill="A50021"/>
            <w:vAlign w:val="center"/>
          </w:tcPr>
          <w:p w14:paraId="19C92DAF"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55EA4BD2" w14:textId="77777777" w:rsidR="006962B9" w:rsidRPr="00973576" w:rsidRDefault="00973576" w:rsidP="0031230D">
            <w:pPr>
              <w:rPr>
                <w:rFonts w:ascii="Arial" w:hAnsi="Arial" w:cs="Arial"/>
                <w:bCs/>
                <w:sz w:val="22"/>
                <w:szCs w:val="22"/>
              </w:rPr>
            </w:pPr>
            <w:r w:rsidRPr="00973576">
              <w:rPr>
                <w:rFonts w:ascii="Arial" w:hAnsi="Arial" w:cs="Arial"/>
                <w:bCs/>
                <w:sz w:val="22"/>
                <w:szCs w:val="22"/>
              </w:rPr>
              <w:t>Se</w:t>
            </w:r>
            <w:r>
              <w:rPr>
                <w:rFonts w:ascii="Arial" w:hAnsi="Arial" w:cs="Arial"/>
                <w:bCs/>
                <w:sz w:val="22"/>
                <w:szCs w:val="22"/>
              </w:rPr>
              <w:t xml:space="preserve"> registra en el sistema</w:t>
            </w:r>
            <w:r w:rsidRPr="00973576">
              <w:rPr>
                <w:rFonts w:ascii="Arial" w:hAnsi="Arial" w:cs="Arial"/>
                <w:bCs/>
                <w:sz w:val="22"/>
                <w:szCs w:val="22"/>
              </w:rPr>
              <w:t xml:space="preserve"> </w:t>
            </w:r>
          </w:p>
          <w:p w14:paraId="186B8870" w14:textId="77777777" w:rsidR="006962B9" w:rsidRDefault="00973576" w:rsidP="0031230D">
            <w:pPr>
              <w:rPr>
                <w:rFonts w:ascii="Arial" w:hAnsi="Arial" w:cs="Arial"/>
                <w:sz w:val="22"/>
                <w:szCs w:val="22"/>
              </w:rPr>
            </w:pPr>
            <w:r>
              <w:rPr>
                <w:rFonts w:ascii="Arial" w:hAnsi="Arial" w:cs="Arial"/>
                <w:sz w:val="22"/>
                <w:szCs w:val="22"/>
              </w:rPr>
              <w:t>Llenar el formulario para la demanda</w:t>
            </w:r>
          </w:p>
          <w:p w14:paraId="705DFFA9" w14:textId="77777777" w:rsidR="00973576" w:rsidRPr="004E68FB" w:rsidRDefault="00973576" w:rsidP="0031230D">
            <w:pPr>
              <w:rPr>
                <w:rFonts w:ascii="Arial" w:hAnsi="Arial" w:cs="Arial"/>
                <w:sz w:val="22"/>
                <w:szCs w:val="22"/>
              </w:rPr>
            </w:pPr>
            <w:r>
              <w:rPr>
                <w:rFonts w:ascii="Arial" w:hAnsi="Arial" w:cs="Arial"/>
                <w:sz w:val="22"/>
                <w:szCs w:val="22"/>
              </w:rPr>
              <w:t>Realiza el pago</w:t>
            </w:r>
          </w:p>
        </w:tc>
      </w:tr>
      <w:tr w:rsidR="00406976" w:rsidRPr="008C2396" w14:paraId="45E77C95" w14:textId="77777777" w:rsidTr="00287554">
        <w:trPr>
          <w:trHeight w:val="1106"/>
        </w:trPr>
        <w:tc>
          <w:tcPr>
            <w:tcW w:w="2836" w:type="dxa"/>
            <w:vMerge w:val="restart"/>
            <w:shd w:val="clear" w:color="auto" w:fill="A50021"/>
            <w:vAlign w:val="center"/>
          </w:tcPr>
          <w:p w14:paraId="054781CD"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234B5AB5"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1CE3A54D" w14:textId="77777777" w:rsidR="00406976" w:rsidRPr="008C2396" w:rsidRDefault="00406976" w:rsidP="00216320">
            <w:pPr>
              <w:rPr>
                <w:rFonts w:ascii="Arial" w:hAnsi="Arial" w:cs="Arial"/>
                <w:sz w:val="22"/>
                <w:szCs w:val="22"/>
              </w:rPr>
            </w:pPr>
          </w:p>
          <w:p w14:paraId="644942C1" w14:textId="77777777" w:rsidR="00F1592D" w:rsidRPr="008C2396" w:rsidRDefault="0035394B"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4E68FB">
              <w:rPr>
                <w:rFonts w:ascii="Arial" w:hAnsi="Arial" w:cs="Arial"/>
                <w:sz w:val="22"/>
                <w:szCs w:val="22"/>
              </w:rPr>
              <w:fldChar w:fldCharType="begin">
                <w:ffData>
                  <w:name w:val="Marcar2"/>
                  <w:enabled/>
                  <w:calcOnExit w:val="0"/>
                  <w:checkBox>
                    <w:sizeAuto/>
                    <w:default w:val="0"/>
                  </w:checkBox>
                </w:ffData>
              </w:fldChar>
            </w:r>
            <w:bookmarkStart w:id="4" w:name="Marcar2"/>
            <w:r w:rsidR="004E68FB">
              <w:rPr>
                <w:rFonts w:ascii="Arial" w:hAnsi="Arial" w:cs="Arial"/>
                <w:sz w:val="22"/>
                <w:szCs w:val="22"/>
              </w:rPr>
              <w:instrText xml:space="preserve"> FORMCHECKBOX </w:instrText>
            </w:r>
            <w:r w:rsidR="004E68FB">
              <w:rPr>
                <w:rFonts w:ascii="Arial" w:hAnsi="Arial" w:cs="Arial"/>
                <w:sz w:val="22"/>
                <w:szCs w:val="22"/>
              </w:rPr>
            </w:r>
            <w:r w:rsidR="004E68FB">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6992C066" w14:textId="77777777" w:rsidR="00F1592D" w:rsidRPr="008C2396" w:rsidRDefault="00F1592D" w:rsidP="00216320">
            <w:pPr>
              <w:rPr>
                <w:rFonts w:ascii="Arial" w:hAnsi="Arial" w:cs="Arial"/>
                <w:sz w:val="22"/>
                <w:szCs w:val="22"/>
              </w:rPr>
            </w:pPr>
          </w:p>
          <w:p w14:paraId="3DEC0489"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2276E2CC" w14:textId="77777777" w:rsidR="00406976" w:rsidRPr="008C2396" w:rsidRDefault="00406976" w:rsidP="00EB3B75">
            <w:pPr>
              <w:rPr>
                <w:rFonts w:ascii="Arial" w:hAnsi="Arial" w:cs="Arial"/>
                <w:b/>
                <w:color w:val="D9D9D9"/>
                <w:sz w:val="22"/>
                <w:szCs w:val="22"/>
              </w:rPr>
            </w:pPr>
          </w:p>
        </w:tc>
      </w:tr>
      <w:tr w:rsidR="00406976" w:rsidRPr="008C2396" w14:paraId="1BC63856" w14:textId="77777777" w:rsidTr="00287554">
        <w:trPr>
          <w:trHeight w:val="1348"/>
        </w:trPr>
        <w:tc>
          <w:tcPr>
            <w:tcW w:w="2836" w:type="dxa"/>
            <w:vMerge/>
            <w:shd w:val="clear" w:color="auto" w:fill="A50021"/>
            <w:vAlign w:val="center"/>
          </w:tcPr>
          <w:p w14:paraId="5CA33D1D"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7D6C6B55"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435E8800" w14:textId="77777777" w:rsidR="00406976" w:rsidRPr="00D1764B" w:rsidRDefault="00406976" w:rsidP="00DD4EC2">
            <w:pPr>
              <w:rPr>
                <w:rFonts w:ascii="Arial" w:hAnsi="Arial" w:cs="Arial"/>
                <w:sz w:val="22"/>
                <w:szCs w:val="22"/>
                <w:lang w:val="en-US"/>
              </w:rPr>
            </w:pPr>
          </w:p>
          <w:p w14:paraId="1C94460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F4F9F88" w14:textId="77777777" w:rsidR="00406976" w:rsidRPr="00D1764B" w:rsidRDefault="0035394B" w:rsidP="00DD4EC2">
            <w:pPr>
              <w:rPr>
                <w:rFonts w:ascii="Arial" w:hAnsi="Arial" w:cs="Arial"/>
                <w:sz w:val="22"/>
                <w:szCs w:val="22"/>
                <w:lang w:val="en-US"/>
              </w:rPr>
            </w:pPr>
            <w:r>
              <w:rPr>
                <w:rFonts w:ascii="Arial" w:hAnsi="Arial" w:cs="Arial"/>
                <w:sz w:val="22"/>
                <w:szCs w:val="22"/>
              </w:rPr>
              <w:fldChar w:fldCharType="begin">
                <w:ffData>
                  <w:name w:val="Marcar8"/>
                  <w:enabled/>
                  <w:calcOnExit w:val="0"/>
                  <w:checkBox>
                    <w:sizeAuto/>
                    <w:default w:val="1"/>
                  </w:checkBox>
                </w:ffData>
              </w:fldChar>
            </w:r>
            <w:bookmarkStart w:id="10" w:name="Marcar8"/>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2CA8239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4969083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5D6D8CC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4EBDD9B3"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64557F18"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3EF9981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84D1C3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1409D70"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6E4864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8008BF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807514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6ED0CAE3" w14:textId="77777777" w:rsidTr="00287554">
        <w:trPr>
          <w:trHeight w:val="1348"/>
        </w:trPr>
        <w:tc>
          <w:tcPr>
            <w:tcW w:w="2836" w:type="dxa"/>
            <w:vMerge/>
            <w:shd w:val="clear" w:color="auto" w:fill="A50021"/>
            <w:vAlign w:val="center"/>
          </w:tcPr>
          <w:p w14:paraId="1E6BF46A"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2E8C50B0"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58004308" w14:textId="77777777" w:rsidR="00406976" w:rsidRPr="008C2396" w:rsidRDefault="00406976" w:rsidP="005B1D0C">
            <w:pPr>
              <w:rPr>
                <w:rFonts w:ascii="Arial" w:hAnsi="Arial" w:cs="Arial"/>
                <w:sz w:val="22"/>
                <w:szCs w:val="22"/>
              </w:rPr>
            </w:pPr>
          </w:p>
          <w:p w14:paraId="1D18749B"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4E3E2AF6"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4202F23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0613E3F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441CE0A8" w14:textId="77777777" w:rsidR="00406976" w:rsidRPr="00D1764B" w:rsidRDefault="0035394B"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22E35EC8" w14:textId="77777777" w:rsidR="00406976" w:rsidRPr="00D1764B" w:rsidRDefault="0035394B"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Otro:</w:t>
            </w:r>
            <w:r>
              <w:rPr>
                <w:rFonts w:ascii="Arial" w:hAnsi="Arial" w:cs="Arial"/>
                <w:sz w:val="22"/>
                <w:szCs w:val="22"/>
              </w:rPr>
              <w:t xml:space="preserve"> </w:t>
            </w:r>
            <w:r>
              <w:rPr>
                <w:rFonts w:ascii="Arial" w:hAnsi="Arial" w:cs="Arial"/>
                <w:sz w:val="22"/>
                <w:szCs w:val="22"/>
                <w:u w:val="single"/>
              </w:rPr>
              <w:t>HTML, CSS</w:t>
            </w:r>
            <w:r w:rsidR="00406976" w:rsidRPr="00D1764B">
              <w:rPr>
                <w:rFonts w:ascii="Arial" w:hAnsi="Arial" w:cs="Arial"/>
                <w:sz w:val="22"/>
                <w:szCs w:val="22"/>
              </w:rPr>
              <w:t>__________________</w:t>
            </w:r>
          </w:p>
          <w:p w14:paraId="07B7D8A8" w14:textId="77777777" w:rsidR="00406976" w:rsidRPr="008C2396" w:rsidRDefault="00406976" w:rsidP="0031230D">
            <w:pPr>
              <w:rPr>
                <w:rFonts w:ascii="Arial" w:hAnsi="Arial" w:cs="Arial"/>
                <w:sz w:val="22"/>
                <w:szCs w:val="22"/>
              </w:rPr>
            </w:pPr>
          </w:p>
        </w:tc>
        <w:tc>
          <w:tcPr>
            <w:tcW w:w="1147" w:type="dxa"/>
            <w:shd w:val="clear" w:color="auto" w:fill="auto"/>
          </w:tcPr>
          <w:p w14:paraId="32FF48C6"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0697A01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1E427E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8DBBB8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0B7335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F39920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EA324CD"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3C7B0A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EF43ECE" w14:textId="77777777" w:rsidTr="00287554">
        <w:trPr>
          <w:trHeight w:val="182"/>
        </w:trPr>
        <w:tc>
          <w:tcPr>
            <w:tcW w:w="2836" w:type="dxa"/>
            <w:shd w:val="clear" w:color="auto" w:fill="A50021"/>
            <w:vAlign w:val="center"/>
          </w:tcPr>
          <w:p w14:paraId="5B044699"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4E153738"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850BB6">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3196250B"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lastRenderedPageBreak/>
        <w:t>FASE DE PLANEACIÓN</w:t>
      </w:r>
      <w:r w:rsidR="006007F2" w:rsidRPr="008C2396">
        <w:rPr>
          <w:rFonts w:ascii="Arial" w:hAnsi="Arial" w:cs="Arial"/>
          <w:b/>
          <w:sz w:val="28"/>
          <w:szCs w:val="28"/>
        </w:rPr>
        <w:t xml:space="preserve"> Y GERENCIA DEL PROYECTO</w:t>
      </w:r>
    </w:p>
    <w:p w14:paraId="6817EA64"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67"/>
        <w:gridCol w:w="393"/>
        <w:gridCol w:w="1316"/>
        <w:gridCol w:w="1460"/>
        <w:gridCol w:w="126"/>
        <w:gridCol w:w="1073"/>
        <w:gridCol w:w="1073"/>
        <w:gridCol w:w="375"/>
        <w:gridCol w:w="2306"/>
      </w:tblGrid>
      <w:tr w:rsidR="000E42E9" w:rsidRPr="008C2396" w14:paraId="73C30335" w14:textId="77777777" w:rsidTr="00D06625">
        <w:trPr>
          <w:trHeight w:val="182"/>
        </w:trPr>
        <w:tc>
          <w:tcPr>
            <w:tcW w:w="2723" w:type="dxa"/>
            <w:gridSpan w:val="3"/>
            <w:shd w:val="clear" w:color="auto" w:fill="A50021"/>
            <w:vAlign w:val="center"/>
          </w:tcPr>
          <w:p w14:paraId="7887DE88"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776" w:type="dxa"/>
            <w:gridSpan w:val="2"/>
            <w:shd w:val="clear" w:color="auto" w:fill="FFFFFF"/>
            <w:vAlign w:val="center"/>
          </w:tcPr>
          <w:p w14:paraId="0F71104E" w14:textId="77777777" w:rsidR="000E42E9" w:rsidRPr="008C2396" w:rsidRDefault="00973576" w:rsidP="004627A3">
            <w:pPr>
              <w:jc w:val="center"/>
              <w:rPr>
                <w:rFonts w:ascii="Arial" w:hAnsi="Arial" w:cs="Arial"/>
                <w:b/>
                <w:sz w:val="22"/>
                <w:szCs w:val="22"/>
              </w:rPr>
            </w:pPr>
            <w:r>
              <w:rPr>
                <w:rFonts w:ascii="Arial" w:hAnsi="Arial" w:cs="Arial"/>
                <w:b/>
                <w:sz w:val="22"/>
                <w:szCs w:val="22"/>
              </w:rPr>
              <w:t>Henry Jimenez</w:t>
            </w:r>
          </w:p>
        </w:tc>
        <w:tc>
          <w:tcPr>
            <w:tcW w:w="2647" w:type="dxa"/>
            <w:gridSpan w:val="4"/>
            <w:shd w:val="clear" w:color="auto" w:fill="A50021"/>
            <w:vAlign w:val="center"/>
          </w:tcPr>
          <w:p w14:paraId="7F8B2E6A"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306" w:type="dxa"/>
            <w:shd w:val="clear" w:color="auto" w:fill="FFFFFF"/>
            <w:vAlign w:val="center"/>
          </w:tcPr>
          <w:p w14:paraId="19808D8C" w14:textId="77777777" w:rsidR="000E42E9" w:rsidRPr="008C2396" w:rsidRDefault="00973576" w:rsidP="004627A3">
            <w:pPr>
              <w:jc w:val="center"/>
              <w:rPr>
                <w:rFonts w:ascii="Arial" w:hAnsi="Arial" w:cs="Arial"/>
                <w:b/>
                <w:sz w:val="22"/>
                <w:szCs w:val="22"/>
              </w:rPr>
            </w:pPr>
            <w:r>
              <w:rPr>
                <w:rFonts w:ascii="Arial" w:hAnsi="Arial" w:cs="Arial"/>
                <w:b/>
                <w:sz w:val="22"/>
                <w:szCs w:val="22"/>
              </w:rPr>
              <w:t>20/02/22</w:t>
            </w:r>
          </w:p>
        </w:tc>
      </w:tr>
      <w:tr w:rsidR="00BB0598" w:rsidRPr="008C2396" w14:paraId="24228CE0" w14:textId="77777777" w:rsidTr="0031230D">
        <w:trPr>
          <w:trHeight w:val="182"/>
        </w:trPr>
        <w:tc>
          <w:tcPr>
            <w:tcW w:w="10452" w:type="dxa"/>
            <w:gridSpan w:val="10"/>
            <w:shd w:val="clear" w:color="auto" w:fill="A50021"/>
            <w:vAlign w:val="center"/>
          </w:tcPr>
          <w:p w14:paraId="1B5EEFCF"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4724AB15" w14:textId="77777777" w:rsidTr="00D06625">
        <w:trPr>
          <w:trHeight w:val="226"/>
        </w:trPr>
        <w:tc>
          <w:tcPr>
            <w:tcW w:w="463" w:type="dxa"/>
            <w:shd w:val="clear" w:color="auto" w:fill="A6A6A6"/>
          </w:tcPr>
          <w:p w14:paraId="5C833B73"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867" w:type="dxa"/>
            <w:shd w:val="clear" w:color="auto" w:fill="A6A6A6"/>
          </w:tcPr>
          <w:p w14:paraId="318C8EF5"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709" w:type="dxa"/>
            <w:gridSpan w:val="2"/>
            <w:shd w:val="clear" w:color="auto" w:fill="A6A6A6"/>
          </w:tcPr>
          <w:p w14:paraId="7855213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74E867D6"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73" w:type="dxa"/>
            <w:shd w:val="clear" w:color="auto" w:fill="A6A6A6"/>
          </w:tcPr>
          <w:p w14:paraId="12E47EB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1073" w:type="dxa"/>
            <w:shd w:val="clear" w:color="auto" w:fill="A6A6A6"/>
          </w:tcPr>
          <w:p w14:paraId="62DF1E8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2681" w:type="dxa"/>
            <w:gridSpan w:val="2"/>
            <w:shd w:val="clear" w:color="auto" w:fill="A6A6A6"/>
          </w:tcPr>
          <w:p w14:paraId="24A41E21"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103790E6" w14:textId="77777777" w:rsidTr="00D06625">
        <w:trPr>
          <w:trHeight w:val="567"/>
        </w:trPr>
        <w:tc>
          <w:tcPr>
            <w:tcW w:w="463" w:type="dxa"/>
            <w:shd w:val="clear" w:color="auto" w:fill="FFFFFF"/>
            <w:vAlign w:val="center"/>
          </w:tcPr>
          <w:p w14:paraId="64C42F53" w14:textId="77777777" w:rsidR="001E1737" w:rsidRPr="004E5289" w:rsidRDefault="001E1737" w:rsidP="00D76FAB">
            <w:pPr>
              <w:rPr>
                <w:rFonts w:ascii="Arial" w:hAnsi="Arial" w:cs="Arial"/>
                <w:b/>
                <w:sz w:val="22"/>
                <w:szCs w:val="22"/>
                <w:lang w:val="es-CO"/>
              </w:rPr>
            </w:pPr>
          </w:p>
        </w:tc>
        <w:tc>
          <w:tcPr>
            <w:tcW w:w="1867" w:type="dxa"/>
            <w:shd w:val="clear" w:color="auto" w:fill="FFFFFF"/>
            <w:vAlign w:val="center"/>
          </w:tcPr>
          <w:p w14:paraId="5558762B" w14:textId="77777777" w:rsidR="001E1737" w:rsidRPr="004E5289" w:rsidRDefault="00BC5150" w:rsidP="00D76FAB">
            <w:pPr>
              <w:rPr>
                <w:rFonts w:ascii="Arial" w:hAnsi="Arial" w:cs="Arial"/>
                <w:b/>
                <w:sz w:val="22"/>
                <w:szCs w:val="22"/>
                <w:lang w:val="es-CO"/>
              </w:rPr>
            </w:pPr>
            <w:r>
              <w:rPr>
                <w:rFonts w:ascii="Arial" w:hAnsi="Arial" w:cs="Arial"/>
                <w:b/>
                <w:sz w:val="22"/>
                <w:szCs w:val="22"/>
                <w:lang w:val="es-CO"/>
              </w:rPr>
              <w:t>Documentación</w:t>
            </w:r>
          </w:p>
        </w:tc>
        <w:tc>
          <w:tcPr>
            <w:tcW w:w="1709" w:type="dxa"/>
            <w:gridSpan w:val="2"/>
            <w:shd w:val="clear" w:color="auto" w:fill="FFFFFF"/>
            <w:vAlign w:val="center"/>
          </w:tcPr>
          <w:p w14:paraId="3DBA227E" w14:textId="77777777" w:rsidR="001E1737" w:rsidRPr="00BC5150" w:rsidRDefault="004E5289" w:rsidP="00D76FAB">
            <w:pPr>
              <w:rPr>
                <w:rFonts w:ascii="Arial" w:hAnsi="Arial" w:cs="Arial"/>
                <w:bCs/>
                <w:sz w:val="22"/>
                <w:szCs w:val="22"/>
                <w:lang w:val="es-CO"/>
              </w:rPr>
            </w:pPr>
            <w:r w:rsidRPr="00BC5150">
              <w:rPr>
                <w:rFonts w:ascii="Arial" w:hAnsi="Arial" w:cs="Arial"/>
                <w:bCs/>
                <w:sz w:val="22"/>
                <w:szCs w:val="22"/>
                <w:lang w:val="es-CO"/>
              </w:rPr>
              <w:t>Realización de la documentación del proyecto</w:t>
            </w:r>
          </w:p>
        </w:tc>
        <w:tc>
          <w:tcPr>
            <w:tcW w:w="1586" w:type="dxa"/>
            <w:gridSpan w:val="2"/>
            <w:shd w:val="clear" w:color="auto" w:fill="FFFFFF"/>
            <w:vAlign w:val="center"/>
          </w:tcPr>
          <w:p w14:paraId="28CA1191" w14:textId="77777777" w:rsidR="001E1737" w:rsidRPr="004E5289" w:rsidRDefault="001E1737" w:rsidP="00D76FAB">
            <w:pPr>
              <w:rPr>
                <w:rFonts w:ascii="Arial" w:hAnsi="Arial" w:cs="Arial"/>
                <w:b/>
                <w:sz w:val="22"/>
                <w:szCs w:val="22"/>
                <w:lang w:val="es-CO"/>
              </w:rPr>
            </w:pPr>
          </w:p>
        </w:tc>
        <w:tc>
          <w:tcPr>
            <w:tcW w:w="1073" w:type="dxa"/>
            <w:shd w:val="clear" w:color="auto" w:fill="FFFFFF"/>
            <w:vAlign w:val="center"/>
          </w:tcPr>
          <w:p w14:paraId="6B10C0B0" w14:textId="77777777" w:rsidR="001E1737" w:rsidRPr="004E5289" w:rsidRDefault="00D06625" w:rsidP="00D76FAB">
            <w:pPr>
              <w:rPr>
                <w:rFonts w:ascii="Arial" w:hAnsi="Arial" w:cs="Arial"/>
                <w:b/>
                <w:sz w:val="22"/>
                <w:szCs w:val="22"/>
                <w:lang w:val="es-CO"/>
              </w:rPr>
            </w:pPr>
            <w:r>
              <w:rPr>
                <w:rFonts w:ascii="Arial" w:hAnsi="Arial" w:cs="Arial"/>
                <w:b/>
                <w:sz w:val="22"/>
                <w:szCs w:val="22"/>
                <w:lang w:val="es-CO"/>
              </w:rPr>
              <w:t>20</w:t>
            </w:r>
            <w:r w:rsidR="00C153FB" w:rsidRPr="004E5289">
              <w:rPr>
                <w:rFonts w:ascii="Arial" w:hAnsi="Arial" w:cs="Arial"/>
                <w:b/>
                <w:sz w:val="22"/>
                <w:szCs w:val="22"/>
                <w:lang w:val="es-CO"/>
              </w:rPr>
              <w:t>/02/22</w:t>
            </w:r>
          </w:p>
        </w:tc>
        <w:tc>
          <w:tcPr>
            <w:tcW w:w="1073" w:type="dxa"/>
            <w:shd w:val="clear" w:color="auto" w:fill="FFFFFF"/>
            <w:vAlign w:val="center"/>
          </w:tcPr>
          <w:p w14:paraId="7CBD180B" w14:textId="77777777" w:rsidR="001E1737" w:rsidRPr="004E5289" w:rsidRDefault="00C153FB" w:rsidP="00D76FAB">
            <w:pPr>
              <w:rPr>
                <w:rFonts w:ascii="Arial" w:hAnsi="Arial" w:cs="Arial"/>
                <w:b/>
                <w:sz w:val="22"/>
                <w:szCs w:val="22"/>
                <w:lang w:val="es-CO"/>
              </w:rPr>
            </w:pPr>
            <w:r w:rsidRPr="004E5289">
              <w:rPr>
                <w:rFonts w:ascii="Arial" w:hAnsi="Arial" w:cs="Arial"/>
                <w:b/>
                <w:sz w:val="22"/>
                <w:szCs w:val="22"/>
                <w:lang w:val="es-CO"/>
              </w:rPr>
              <w:t>2</w:t>
            </w:r>
            <w:r w:rsidR="00D06625">
              <w:rPr>
                <w:rFonts w:ascii="Arial" w:hAnsi="Arial" w:cs="Arial"/>
                <w:b/>
                <w:sz w:val="22"/>
                <w:szCs w:val="22"/>
                <w:lang w:val="es-CO"/>
              </w:rPr>
              <w:t>1</w:t>
            </w:r>
            <w:r w:rsidRPr="004E5289">
              <w:rPr>
                <w:rFonts w:ascii="Arial" w:hAnsi="Arial" w:cs="Arial"/>
                <w:b/>
                <w:sz w:val="22"/>
                <w:szCs w:val="22"/>
                <w:lang w:val="es-CO"/>
              </w:rPr>
              <w:t>/02/22</w:t>
            </w:r>
          </w:p>
        </w:tc>
        <w:tc>
          <w:tcPr>
            <w:tcW w:w="2681" w:type="dxa"/>
            <w:gridSpan w:val="2"/>
            <w:shd w:val="clear" w:color="auto" w:fill="FFFFFF"/>
            <w:vAlign w:val="center"/>
          </w:tcPr>
          <w:p w14:paraId="7D5064CA" w14:textId="77777777" w:rsidR="001E1737" w:rsidRPr="004E5289" w:rsidRDefault="001E1737" w:rsidP="00D76FAB">
            <w:pPr>
              <w:rPr>
                <w:rFonts w:ascii="Arial" w:hAnsi="Arial" w:cs="Arial"/>
                <w:b/>
                <w:sz w:val="22"/>
                <w:szCs w:val="22"/>
                <w:lang w:val="es-CO"/>
              </w:rPr>
            </w:pPr>
          </w:p>
        </w:tc>
      </w:tr>
      <w:tr w:rsidR="001E1737" w:rsidRPr="008C2396" w14:paraId="5AB67822" w14:textId="77777777" w:rsidTr="00D06625">
        <w:trPr>
          <w:trHeight w:val="567"/>
        </w:trPr>
        <w:tc>
          <w:tcPr>
            <w:tcW w:w="463" w:type="dxa"/>
            <w:shd w:val="clear" w:color="auto" w:fill="FFFFFF"/>
            <w:vAlign w:val="center"/>
          </w:tcPr>
          <w:p w14:paraId="3EBE703E" w14:textId="77777777" w:rsidR="001E1737" w:rsidRPr="004E5289" w:rsidRDefault="001E1737" w:rsidP="00D76FAB">
            <w:pPr>
              <w:rPr>
                <w:rFonts w:ascii="Arial" w:hAnsi="Arial" w:cs="Arial"/>
                <w:b/>
                <w:sz w:val="22"/>
                <w:szCs w:val="22"/>
                <w:lang w:val="es-CO"/>
              </w:rPr>
            </w:pPr>
          </w:p>
        </w:tc>
        <w:tc>
          <w:tcPr>
            <w:tcW w:w="1867" w:type="dxa"/>
            <w:shd w:val="clear" w:color="auto" w:fill="FFFFFF"/>
            <w:vAlign w:val="center"/>
          </w:tcPr>
          <w:p w14:paraId="2AE4C634" w14:textId="77777777" w:rsidR="001E1737" w:rsidRPr="004E5289" w:rsidRDefault="00BC5150" w:rsidP="00D76FAB">
            <w:pPr>
              <w:rPr>
                <w:rFonts w:ascii="Arial" w:hAnsi="Arial" w:cs="Arial"/>
                <w:b/>
                <w:sz w:val="22"/>
                <w:szCs w:val="22"/>
                <w:lang w:val="es-CO"/>
              </w:rPr>
            </w:pPr>
            <w:r>
              <w:rPr>
                <w:rFonts w:ascii="Arial" w:hAnsi="Arial" w:cs="Arial"/>
                <w:b/>
                <w:sz w:val="22"/>
                <w:szCs w:val="22"/>
                <w:lang w:val="es-CO"/>
              </w:rPr>
              <w:t>Planificación</w:t>
            </w:r>
          </w:p>
        </w:tc>
        <w:tc>
          <w:tcPr>
            <w:tcW w:w="1709" w:type="dxa"/>
            <w:gridSpan w:val="2"/>
            <w:shd w:val="clear" w:color="auto" w:fill="FFFFFF"/>
            <w:vAlign w:val="center"/>
          </w:tcPr>
          <w:p w14:paraId="25947DE7" w14:textId="77777777" w:rsidR="001E1737" w:rsidRPr="00BC5150" w:rsidRDefault="00BC5150" w:rsidP="00D76FAB">
            <w:pPr>
              <w:rPr>
                <w:rFonts w:ascii="Arial" w:hAnsi="Arial" w:cs="Arial"/>
                <w:bCs/>
                <w:sz w:val="22"/>
                <w:szCs w:val="22"/>
                <w:lang w:val="es-CO"/>
              </w:rPr>
            </w:pPr>
            <w:r w:rsidRPr="00BC5150">
              <w:rPr>
                <w:rFonts w:ascii="Arial" w:hAnsi="Arial" w:cs="Arial"/>
                <w:bCs/>
                <w:sz w:val="22"/>
                <w:szCs w:val="22"/>
                <w:lang w:val="es-CO"/>
              </w:rPr>
              <w:t>Planeación y diseño del proyecto</w:t>
            </w:r>
          </w:p>
        </w:tc>
        <w:tc>
          <w:tcPr>
            <w:tcW w:w="1586" w:type="dxa"/>
            <w:gridSpan w:val="2"/>
            <w:shd w:val="clear" w:color="auto" w:fill="FFFFFF"/>
            <w:vAlign w:val="center"/>
          </w:tcPr>
          <w:p w14:paraId="4CAEC58F" w14:textId="77777777" w:rsidR="001E1737" w:rsidRPr="004E5289" w:rsidRDefault="001E1737" w:rsidP="00D76FAB">
            <w:pPr>
              <w:rPr>
                <w:rFonts w:ascii="Arial" w:hAnsi="Arial" w:cs="Arial"/>
                <w:b/>
                <w:sz w:val="22"/>
                <w:szCs w:val="22"/>
                <w:lang w:val="es-CO"/>
              </w:rPr>
            </w:pPr>
          </w:p>
        </w:tc>
        <w:tc>
          <w:tcPr>
            <w:tcW w:w="1073" w:type="dxa"/>
            <w:shd w:val="clear" w:color="auto" w:fill="FFFFFF"/>
            <w:vAlign w:val="center"/>
          </w:tcPr>
          <w:p w14:paraId="67DDD317" w14:textId="77777777" w:rsidR="001E1737" w:rsidRPr="004E5289" w:rsidRDefault="00C153FB" w:rsidP="00D76FAB">
            <w:pPr>
              <w:rPr>
                <w:rFonts w:ascii="Arial" w:hAnsi="Arial" w:cs="Arial"/>
                <w:b/>
                <w:sz w:val="22"/>
                <w:szCs w:val="22"/>
                <w:lang w:val="es-CO"/>
              </w:rPr>
            </w:pPr>
            <w:r w:rsidRPr="004E5289">
              <w:rPr>
                <w:rFonts w:ascii="Arial" w:hAnsi="Arial" w:cs="Arial"/>
                <w:b/>
                <w:sz w:val="22"/>
                <w:szCs w:val="22"/>
                <w:lang w:val="es-CO"/>
              </w:rPr>
              <w:t>2</w:t>
            </w:r>
            <w:r w:rsidR="00D06625">
              <w:rPr>
                <w:rFonts w:ascii="Arial" w:hAnsi="Arial" w:cs="Arial"/>
                <w:b/>
                <w:sz w:val="22"/>
                <w:szCs w:val="22"/>
                <w:lang w:val="es-CO"/>
              </w:rPr>
              <w:t>2</w:t>
            </w:r>
            <w:r w:rsidRPr="004E5289">
              <w:rPr>
                <w:rFonts w:ascii="Arial" w:hAnsi="Arial" w:cs="Arial"/>
                <w:b/>
                <w:sz w:val="22"/>
                <w:szCs w:val="22"/>
                <w:lang w:val="es-CO"/>
              </w:rPr>
              <w:t>/02/22</w:t>
            </w:r>
          </w:p>
        </w:tc>
        <w:tc>
          <w:tcPr>
            <w:tcW w:w="1073" w:type="dxa"/>
            <w:shd w:val="clear" w:color="auto" w:fill="FFFFFF"/>
            <w:vAlign w:val="center"/>
          </w:tcPr>
          <w:p w14:paraId="43F818E2" w14:textId="77777777" w:rsidR="001E1737" w:rsidRPr="004E5289" w:rsidRDefault="00C153FB" w:rsidP="00D76FAB">
            <w:pPr>
              <w:rPr>
                <w:rFonts w:ascii="Arial" w:hAnsi="Arial" w:cs="Arial"/>
                <w:b/>
                <w:sz w:val="22"/>
                <w:szCs w:val="22"/>
                <w:lang w:val="es-CO"/>
              </w:rPr>
            </w:pPr>
            <w:r w:rsidRPr="004E5289">
              <w:rPr>
                <w:rFonts w:ascii="Arial" w:hAnsi="Arial" w:cs="Arial"/>
                <w:b/>
                <w:sz w:val="22"/>
                <w:szCs w:val="22"/>
                <w:lang w:val="es-CO"/>
              </w:rPr>
              <w:t>2</w:t>
            </w:r>
            <w:r w:rsidR="00D06625">
              <w:rPr>
                <w:rFonts w:ascii="Arial" w:hAnsi="Arial" w:cs="Arial"/>
                <w:b/>
                <w:sz w:val="22"/>
                <w:szCs w:val="22"/>
                <w:lang w:val="es-CO"/>
              </w:rPr>
              <w:t>5</w:t>
            </w:r>
            <w:r w:rsidRPr="004E5289">
              <w:rPr>
                <w:rFonts w:ascii="Arial" w:hAnsi="Arial" w:cs="Arial"/>
                <w:b/>
                <w:sz w:val="22"/>
                <w:szCs w:val="22"/>
                <w:lang w:val="es-CO"/>
              </w:rPr>
              <w:t>/02/22</w:t>
            </w:r>
          </w:p>
        </w:tc>
        <w:tc>
          <w:tcPr>
            <w:tcW w:w="2681" w:type="dxa"/>
            <w:gridSpan w:val="2"/>
            <w:shd w:val="clear" w:color="auto" w:fill="FFFFFF"/>
            <w:vAlign w:val="center"/>
          </w:tcPr>
          <w:p w14:paraId="1FDF75CA" w14:textId="77777777" w:rsidR="001E1737" w:rsidRPr="004E5289" w:rsidRDefault="001E1737" w:rsidP="00D76FAB">
            <w:pPr>
              <w:rPr>
                <w:rFonts w:ascii="Arial" w:hAnsi="Arial" w:cs="Arial"/>
                <w:b/>
                <w:sz w:val="22"/>
                <w:szCs w:val="22"/>
                <w:lang w:val="es-CO"/>
              </w:rPr>
            </w:pPr>
          </w:p>
        </w:tc>
      </w:tr>
      <w:tr w:rsidR="001E1737" w:rsidRPr="008C2396" w14:paraId="42C2626F" w14:textId="77777777" w:rsidTr="00D06625">
        <w:trPr>
          <w:trHeight w:val="567"/>
        </w:trPr>
        <w:tc>
          <w:tcPr>
            <w:tcW w:w="463" w:type="dxa"/>
            <w:shd w:val="clear" w:color="auto" w:fill="FFFFFF"/>
            <w:vAlign w:val="center"/>
          </w:tcPr>
          <w:p w14:paraId="252BA192" w14:textId="77777777" w:rsidR="001E1737" w:rsidRPr="004E5289" w:rsidRDefault="001E1737" w:rsidP="00D76FAB">
            <w:pPr>
              <w:rPr>
                <w:rFonts w:ascii="Arial" w:hAnsi="Arial" w:cs="Arial"/>
                <w:b/>
                <w:sz w:val="22"/>
                <w:szCs w:val="22"/>
                <w:lang w:val="es-CO"/>
              </w:rPr>
            </w:pPr>
          </w:p>
        </w:tc>
        <w:tc>
          <w:tcPr>
            <w:tcW w:w="1867" w:type="dxa"/>
            <w:shd w:val="clear" w:color="auto" w:fill="FFFFFF"/>
            <w:vAlign w:val="center"/>
          </w:tcPr>
          <w:p w14:paraId="15E22320" w14:textId="77777777" w:rsidR="001E1737" w:rsidRPr="004E5289" w:rsidRDefault="00BC5150" w:rsidP="00D76FAB">
            <w:pPr>
              <w:rPr>
                <w:rFonts w:ascii="Arial" w:hAnsi="Arial" w:cs="Arial"/>
                <w:b/>
                <w:sz w:val="22"/>
                <w:szCs w:val="22"/>
                <w:lang w:val="es-CO"/>
              </w:rPr>
            </w:pPr>
            <w:r>
              <w:rPr>
                <w:rFonts w:ascii="Arial" w:hAnsi="Arial" w:cs="Arial"/>
                <w:b/>
                <w:sz w:val="22"/>
                <w:szCs w:val="22"/>
                <w:lang w:val="es-CO"/>
              </w:rPr>
              <w:t>Ejecución</w:t>
            </w:r>
          </w:p>
        </w:tc>
        <w:tc>
          <w:tcPr>
            <w:tcW w:w="1709" w:type="dxa"/>
            <w:gridSpan w:val="2"/>
            <w:shd w:val="clear" w:color="auto" w:fill="FFFFFF"/>
            <w:vAlign w:val="center"/>
          </w:tcPr>
          <w:p w14:paraId="1F6A483C" w14:textId="77777777" w:rsidR="001E1737" w:rsidRPr="00BC5150" w:rsidRDefault="00BC5150" w:rsidP="00D76FAB">
            <w:pPr>
              <w:rPr>
                <w:rFonts w:ascii="Arial" w:hAnsi="Arial" w:cs="Arial"/>
                <w:bCs/>
                <w:sz w:val="22"/>
                <w:szCs w:val="22"/>
                <w:lang w:val="es-CO"/>
              </w:rPr>
            </w:pPr>
            <w:r w:rsidRPr="00BC5150">
              <w:rPr>
                <w:rFonts w:ascii="Arial" w:hAnsi="Arial" w:cs="Arial"/>
                <w:bCs/>
                <w:sz w:val="22"/>
                <w:szCs w:val="22"/>
                <w:lang w:val="es-CO"/>
              </w:rPr>
              <w:t>Desarrollo del proyecto</w:t>
            </w:r>
          </w:p>
        </w:tc>
        <w:tc>
          <w:tcPr>
            <w:tcW w:w="1586" w:type="dxa"/>
            <w:gridSpan w:val="2"/>
            <w:shd w:val="clear" w:color="auto" w:fill="FFFFFF"/>
            <w:vAlign w:val="center"/>
          </w:tcPr>
          <w:p w14:paraId="4B61F5D2" w14:textId="77777777" w:rsidR="001E1737" w:rsidRPr="004E5289" w:rsidRDefault="001E1737" w:rsidP="00D76FAB">
            <w:pPr>
              <w:rPr>
                <w:rFonts w:ascii="Arial" w:hAnsi="Arial" w:cs="Arial"/>
                <w:b/>
                <w:sz w:val="22"/>
                <w:szCs w:val="22"/>
                <w:lang w:val="es-CO"/>
              </w:rPr>
            </w:pPr>
          </w:p>
        </w:tc>
        <w:tc>
          <w:tcPr>
            <w:tcW w:w="1073" w:type="dxa"/>
            <w:shd w:val="clear" w:color="auto" w:fill="FFFFFF"/>
            <w:vAlign w:val="center"/>
          </w:tcPr>
          <w:p w14:paraId="082052D5" w14:textId="77777777" w:rsidR="001E1737" w:rsidRPr="004E5289" w:rsidRDefault="00C153FB" w:rsidP="00D76FAB">
            <w:pPr>
              <w:rPr>
                <w:rFonts w:ascii="Arial" w:hAnsi="Arial" w:cs="Arial"/>
                <w:b/>
                <w:sz w:val="22"/>
                <w:szCs w:val="22"/>
                <w:lang w:val="es-CO"/>
              </w:rPr>
            </w:pPr>
            <w:r w:rsidRPr="004E5289">
              <w:rPr>
                <w:rFonts w:ascii="Arial" w:hAnsi="Arial" w:cs="Arial"/>
                <w:b/>
                <w:sz w:val="22"/>
                <w:szCs w:val="22"/>
                <w:lang w:val="es-CO"/>
              </w:rPr>
              <w:t>2</w:t>
            </w:r>
            <w:r w:rsidR="00C86D6A">
              <w:rPr>
                <w:rFonts w:ascii="Arial" w:hAnsi="Arial" w:cs="Arial"/>
                <w:b/>
                <w:sz w:val="22"/>
                <w:szCs w:val="22"/>
                <w:lang w:val="es-CO"/>
              </w:rPr>
              <w:t>5</w:t>
            </w:r>
            <w:r w:rsidRPr="004E5289">
              <w:rPr>
                <w:rFonts w:ascii="Arial" w:hAnsi="Arial" w:cs="Arial"/>
                <w:b/>
                <w:sz w:val="22"/>
                <w:szCs w:val="22"/>
                <w:lang w:val="es-CO"/>
              </w:rPr>
              <w:t>/02/22</w:t>
            </w:r>
          </w:p>
        </w:tc>
        <w:tc>
          <w:tcPr>
            <w:tcW w:w="1073" w:type="dxa"/>
            <w:shd w:val="clear" w:color="auto" w:fill="FFFFFF"/>
            <w:vAlign w:val="center"/>
          </w:tcPr>
          <w:p w14:paraId="5B166B2D" w14:textId="77777777" w:rsidR="001E1737" w:rsidRPr="004E5289" w:rsidRDefault="00C86D6A" w:rsidP="00D76FAB">
            <w:pPr>
              <w:rPr>
                <w:rFonts w:ascii="Arial" w:hAnsi="Arial" w:cs="Arial"/>
                <w:b/>
                <w:sz w:val="22"/>
                <w:szCs w:val="22"/>
                <w:lang w:val="es-CO"/>
              </w:rPr>
            </w:pPr>
            <w:r>
              <w:rPr>
                <w:rFonts w:ascii="Arial" w:hAnsi="Arial" w:cs="Arial"/>
                <w:b/>
                <w:sz w:val="22"/>
                <w:szCs w:val="22"/>
                <w:lang w:val="es-CO"/>
              </w:rPr>
              <w:t>1</w:t>
            </w:r>
            <w:r w:rsidR="00C153FB" w:rsidRPr="004E5289">
              <w:rPr>
                <w:rFonts w:ascii="Arial" w:hAnsi="Arial" w:cs="Arial"/>
                <w:b/>
                <w:sz w:val="22"/>
                <w:szCs w:val="22"/>
                <w:lang w:val="es-CO"/>
              </w:rPr>
              <w:t>1/0</w:t>
            </w:r>
            <w:r>
              <w:rPr>
                <w:rFonts w:ascii="Arial" w:hAnsi="Arial" w:cs="Arial"/>
                <w:b/>
                <w:sz w:val="22"/>
                <w:szCs w:val="22"/>
                <w:lang w:val="es-CO"/>
              </w:rPr>
              <w:t>3</w:t>
            </w:r>
            <w:r w:rsidR="00C153FB" w:rsidRPr="004E5289">
              <w:rPr>
                <w:rFonts w:ascii="Arial" w:hAnsi="Arial" w:cs="Arial"/>
                <w:b/>
                <w:sz w:val="22"/>
                <w:szCs w:val="22"/>
                <w:lang w:val="es-CO"/>
              </w:rPr>
              <w:t>/22</w:t>
            </w:r>
          </w:p>
        </w:tc>
        <w:tc>
          <w:tcPr>
            <w:tcW w:w="2681" w:type="dxa"/>
            <w:gridSpan w:val="2"/>
            <w:shd w:val="clear" w:color="auto" w:fill="FFFFFF"/>
            <w:vAlign w:val="center"/>
          </w:tcPr>
          <w:p w14:paraId="061A873A" w14:textId="77777777" w:rsidR="001E1737" w:rsidRPr="004E5289" w:rsidRDefault="001E1737" w:rsidP="00D76FAB">
            <w:pPr>
              <w:rPr>
                <w:rFonts w:ascii="Arial" w:hAnsi="Arial" w:cs="Arial"/>
                <w:b/>
                <w:sz w:val="22"/>
                <w:szCs w:val="22"/>
                <w:lang w:val="es-CO"/>
              </w:rPr>
            </w:pPr>
          </w:p>
        </w:tc>
      </w:tr>
      <w:tr w:rsidR="001E1737" w:rsidRPr="008C2396" w14:paraId="0C9BF4DB" w14:textId="77777777" w:rsidTr="00D06625">
        <w:trPr>
          <w:trHeight w:val="567"/>
        </w:trPr>
        <w:tc>
          <w:tcPr>
            <w:tcW w:w="463" w:type="dxa"/>
            <w:shd w:val="clear" w:color="auto" w:fill="FFFFFF"/>
            <w:vAlign w:val="center"/>
          </w:tcPr>
          <w:p w14:paraId="3647162A" w14:textId="77777777" w:rsidR="001E1737" w:rsidRPr="004E5289" w:rsidRDefault="001E1737" w:rsidP="00D76FAB">
            <w:pPr>
              <w:rPr>
                <w:rFonts w:ascii="Arial" w:hAnsi="Arial" w:cs="Arial"/>
                <w:b/>
                <w:sz w:val="22"/>
                <w:szCs w:val="22"/>
                <w:lang w:val="es-CO"/>
              </w:rPr>
            </w:pPr>
          </w:p>
        </w:tc>
        <w:tc>
          <w:tcPr>
            <w:tcW w:w="1867" w:type="dxa"/>
            <w:shd w:val="clear" w:color="auto" w:fill="FFFFFF"/>
            <w:vAlign w:val="center"/>
          </w:tcPr>
          <w:p w14:paraId="602A1AEE" w14:textId="77777777" w:rsidR="001E1737" w:rsidRPr="004E5289" w:rsidRDefault="00D06625" w:rsidP="00D76FAB">
            <w:pPr>
              <w:rPr>
                <w:rFonts w:ascii="Arial" w:hAnsi="Arial" w:cs="Arial"/>
                <w:b/>
                <w:sz w:val="22"/>
                <w:szCs w:val="22"/>
                <w:lang w:val="es-CO"/>
              </w:rPr>
            </w:pPr>
            <w:r>
              <w:rPr>
                <w:rFonts w:ascii="Arial" w:hAnsi="Arial" w:cs="Arial"/>
                <w:b/>
                <w:sz w:val="22"/>
                <w:szCs w:val="22"/>
                <w:lang w:val="es-CO"/>
              </w:rPr>
              <w:t xml:space="preserve">Supervisión </w:t>
            </w:r>
          </w:p>
        </w:tc>
        <w:tc>
          <w:tcPr>
            <w:tcW w:w="1709" w:type="dxa"/>
            <w:gridSpan w:val="2"/>
            <w:shd w:val="clear" w:color="auto" w:fill="FFFFFF"/>
            <w:vAlign w:val="center"/>
          </w:tcPr>
          <w:p w14:paraId="4A57F5DA" w14:textId="77777777" w:rsidR="001E1737" w:rsidRPr="00BC5150" w:rsidRDefault="00D06625" w:rsidP="00D76FAB">
            <w:pPr>
              <w:rPr>
                <w:rFonts w:ascii="Arial" w:hAnsi="Arial" w:cs="Arial"/>
                <w:bCs/>
                <w:sz w:val="22"/>
                <w:szCs w:val="22"/>
                <w:lang w:val="es-CO"/>
              </w:rPr>
            </w:pPr>
            <w:r>
              <w:rPr>
                <w:rFonts w:ascii="Arial" w:hAnsi="Arial" w:cs="Arial"/>
                <w:bCs/>
                <w:sz w:val="22"/>
                <w:szCs w:val="22"/>
                <w:lang w:val="es-CO"/>
              </w:rPr>
              <w:t>Revisión</w:t>
            </w:r>
          </w:p>
        </w:tc>
        <w:tc>
          <w:tcPr>
            <w:tcW w:w="1586" w:type="dxa"/>
            <w:gridSpan w:val="2"/>
            <w:shd w:val="clear" w:color="auto" w:fill="FFFFFF"/>
            <w:vAlign w:val="center"/>
          </w:tcPr>
          <w:p w14:paraId="2B7F7A6C" w14:textId="77777777" w:rsidR="001E1737" w:rsidRPr="004E5289" w:rsidRDefault="001E1737" w:rsidP="00D76FAB">
            <w:pPr>
              <w:rPr>
                <w:rFonts w:ascii="Arial" w:hAnsi="Arial" w:cs="Arial"/>
                <w:b/>
                <w:sz w:val="22"/>
                <w:szCs w:val="22"/>
                <w:lang w:val="es-CO"/>
              </w:rPr>
            </w:pPr>
          </w:p>
        </w:tc>
        <w:tc>
          <w:tcPr>
            <w:tcW w:w="1073" w:type="dxa"/>
            <w:shd w:val="clear" w:color="auto" w:fill="FFFFFF"/>
            <w:vAlign w:val="center"/>
          </w:tcPr>
          <w:p w14:paraId="54884CFC" w14:textId="77777777" w:rsidR="001E1737" w:rsidRPr="004E5289" w:rsidRDefault="00C86D6A" w:rsidP="00D76FAB">
            <w:pPr>
              <w:rPr>
                <w:rFonts w:ascii="Arial" w:hAnsi="Arial" w:cs="Arial"/>
                <w:b/>
                <w:sz w:val="22"/>
                <w:szCs w:val="22"/>
                <w:lang w:val="es-CO"/>
              </w:rPr>
            </w:pPr>
            <w:r>
              <w:rPr>
                <w:rFonts w:ascii="Arial" w:hAnsi="Arial" w:cs="Arial"/>
                <w:b/>
                <w:sz w:val="22"/>
                <w:szCs w:val="22"/>
                <w:lang w:val="es-CO"/>
              </w:rPr>
              <w:t>1</w:t>
            </w:r>
            <w:r w:rsidR="00C153FB" w:rsidRPr="004E5289">
              <w:rPr>
                <w:rFonts w:ascii="Arial" w:hAnsi="Arial" w:cs="Arial"/>
                <w:b/>
                <w:sz w:val="22"/>
                <w:szCs w:val="22"/>
                <w:lang w:val="es-CO"/>
              </w:rPr>
              <w:t>1/0</w:t>
            </w:r>
            <w:r>
              <w:rPr>
                <w:rFonts w:ascii="Arial" w:hAnsi="Arial" w:cs="Arial"/>
                <w:b/>
                <w:sz w:val="22"/>
                <w:szCs w:val="22"/>
                <w:lang w:val="es-CO"/>
              </w:rPr>
              <w:t>3</w:t>
            </w:r>
            <w:r w:rsidR="00C153FB" w:rsidRPr="004E5289">
              <w:rPr>
                <w:rFonts w:ascii="Arial" w:hAnsi="Arial" w:cs="Arial"/>
                <w:b/>
                <w:sz w:val="22"/>
                <w:szCs w:val="22"/>
                <w:lang w:val="es-CO"/>
              </w:rPr>
              <w:t>/22</w:t>
            </w:r>
          </w:p>
        </w:tc>
        <w:tc>
          <w:tcPr>
            <w:tcW w:w="1073" w:type="dxa"/>
            <w:shd w:val="clear" w:color="auto" w:fill="FFFFFF"/>
            <w:vAlign w:val="center"/>
          </w:tcPr>
          <w:p w14:paraId="0BFE51E4" w14:textId="77777777" w:rsidR="001E1737" w:rsidRPr="004E5289" w:rsidRDefault="00C86D6A" w:rsidP="00D76FAB">
            <w:pPr>
              <w:rPr>
                <w:rFonts w:ascii="Arial" w:hAnsi="Arial" w:cs="Arial"/>
                <w:b/>
                <w:sz w:val="22"/>
                <w:szCs w:val="22"/>
                <w:lang w:val="es-CO"/>
              </w:rPr>
            </w:pPr>
            <w:r>
              <w:rPr>
                <w:rFonts w:ascii="Arial" w:hAnsi="Arial" w:cs="Arial"/>
                <w:b/>
                <w:sz w:val="22"/>
                <w:szCs w:val="22"/>
                <w:lang w:val="es-CO"/>
              </w:rPr>
              <w:t>16</w:t>
            </w:r>
            <w:r w:rsidR="00C153FB" w:rsidRPr="004E5289">
              <w:rPr>
                <w:rFonts w:ascii="Arial" w:hAnsi="Arial" w:cs="Arial"/>
                <w:b/>
                <w:sz w:val="22"/>
                <w:szCs w:val="22"/>
                <w:lang w:val="es-CO"/>
              </w:rPr>
              <w:t>/0</w:t>
            </w:r>
            <w:r>
              <w:rPr>
                <w:rFonts w:ascii="Arial" w:hAnsi="Arial" w:cs="Arial"/>
                <w:b/>
                <w:sz w:val="22"/>
                <w:szCs w:val="22"/>
                <w:lang w:val="es-CO"/>
              </w:rPr>
              <w:t>3</w:t>
            </w:r>
            <w:r w:rsidR="00C153FB" w:rsidRPr="004E5289">
              <w:rPr>
                <w:rFonts w:ascii="Arial" w:hAnsi="Arial" w:cs="Arial"/>
                <w:b/>
                <w:sz w:val="22"/>
                <w:szCs w:val="22"/>
                <w:lang w:val="es-CO"/>
              </w:rPr>
              <w:t>/22</w:t>
            </w:r>
          </w:p>
        </w:tc>
        <w:tc>
          <w:tcPr>
            <w:tcW w:w="2681" w:type="dxa"/>
            <w:gridSpan w:val="2"/>
            <w:shd w:val="clear" w:color="auto" w:fill="FFFFFF"/>
            <w:vAlign w:val="center"/>
          </w:tcPr>
          <w:p w14:paraId="36985259" w14:textId="77777777" w:rsidR="001E1737" w:rsidRPr="004E5289" w:rsidRDefault="001E1737" w:rsidP="00D76FAB">
            <w:pPr>
              <w:rPr>
                <w:rFonts w:ascii="Arial" w:hAnsi="Arial" w:cs="Arial"/>
                <w:b/>
                <w:sz w:val="22"/>
                <w:szCs w:val="22"/>
                <w:lang w:val="es-CO"/>
              </w:rPr>
            </w:pPr>
          </w:p>
        </w:tc>
      </w:tr>
      <w:tr w:rsidR="001E1737" w:rsidRPr="008C2396" w14:paraId="02C07E74" w14:textId="77777777" w:rsidTr="00D06625">
        <w:trPr>
          <w:trHeight w:val="567"/>
        </w:trPr>
        <w:tc>
          <w:tcPr>
            <w:tcW w:w="463" w:type="dxa"/>
            <w:shd w:val="clear" w:color="auto" w:fill="FFFFFF"/>
            <w:vAlign w:val="center"/>
          </w:tcPr>
          <w:p w14:paraId="560D24D6" w14:textId="77777777" w:rsidR="001E1737" w:rsidRPr="004E5289" w:rsidRDefault="001E1737" w:rsidP="00D76FAB">
            <w:pPr>
              <w:rPr>
                <w:rFonts w:ascii="Arial" w:hAnsi="Arial" w:cs="Arial"/>
                <w:b/>
                <w:sz w:val="22"/>
                <w:szCs w:val="22"/>
                <w:lang w:val="es-CO"/>
              </w:rPr>
            </w:pPr>
          </w:p>
        </w:tc>
        <w:tc>
          <w:tcPr>
            <w:tcW w:w="1867" w:type="dxa"/>
            <w:shd w:val="clear" w:color="auto" w:fill="FFFFFF"/>
            <w:vAlign w:val="center"/>
          </w:tcPr>
          <w:p w14:paraId="514B172F" w14:textId="77777777" w:rsidR="001E1737" w:rsidRPr="004E5289" w:rsidRDefault="00D06625" w:rsidP="00D76FAB">
            <w:pPr>
              <w:rPr>
                <w:rFonts w:ascii="Arial" w:hAnsi="Arial" w:cs="Arial"/>
                <w:b/>
                <w:sz w:val="22"/>
                <w:szCs w:val="22"/>
                <w:lang w:val="es-CO"/>
              </w:rPr>
            </w:pPr>
            <w:r>
              <w:rPr>
                <w:rFonts w:ascii="Arial" w:hAnsi="Arial" w:cs="Arial"/>
                <w:b/>
                <w:sz w:val="22"/>
                <w:szCs w:val="22"/>
                <w:lang w:val="es-CO"/>
              </w:rPr>
              <w:t>Prueba</w:t>
            </w:r>
          </w:p>
        </w:tc>
        <w:tc>
          <w:tcPr>
            <w:tcW w:w="1709" w:type="dxa"/>
            <w:gridSpan w:val="2"/>
            <w:shd w:val="clear" w:color="auto" w:fill="FFFFFF"/>
            <w:vAlign w:val="center"/>
          </w:tcPr>
          <w:p w14:paraId="48C54010" w14:textId="77777777" w:rsidR="001E1737" w:rsidRPr="00BC5150" w:rsidRDefault="00D06625" w:rsidP="00D76FAB">
            <w:pPr>
              <w:rPr>
                <w:rFonts w:ascii="Arial" w:hAnsi="Arial" w:cs="Arial"/>
                <w:bCs/>
                <w:sz w:val="22"/>
                <w:szCs w:val="22"/>
                <w:lang w:val="es-CO"/>
              </w:rPr>
            </w:pPr>
            <w:r>
              <w:rPr>
                <w:rFonts w:ascii="Arial" w:hAnsi="Arial" w:cs="Arial"/>
                <w:bCs/>
                <w:sz w:val="22"/>
                <w:szCs w:val="22"/>
                <w:lang w:val="es-CO"/>
              </w:rPr>
              <w:t>Prueba piloto</w:t>
            </w:r>
            <w:r w:rsidR="00C86D6A">
              <w:rPr>
                <w:rFonts w:ascii="Arial" w:hAnsi="Arial" w:cs="Arial"/>
                <w:bCs/>
                <w:sz w:val="22"/>
                <w:szCs w:val="22"/>
                <w:lang w:val="es-CO"/>
              </w:rPr>
              <w:t xml:space="preserve"> y corrección de errores</w:t>
            </w:r>
          </w:p>
        </w:tc>
        <w:tc>
          <w:tcPr>
            <w:tcW w:w="1586" w:type="dxa"/>
            <w:gridSpan w:val="2"/>
            <w:shd w:val="clear" w:color="auto" w:fill="FFFFFF"/>
            <w:vAlign w:val="center"/>
          </w:tcPr>
          <w:p w14:paraId="5237856C" w14:textId="77777777" w:rsidR="001E1737" w:rsidRPr="004E5289" w:rsidRDefault="001E1737" w:rsidP="00D76FAB">
            <w:pPr>
              <w:rPr>
                <w:rFonts w:ascii="Arial" w:hAnsi="Arial" w:cs="Arial"/>
                <w:b/>
                <w:sz w:val="22"/>
                <w:szCs w:val="22"/>
                <w:lang w:val="es-CO"/>
              </w:rPr>
            </w:pPr>
          </w:p>
        </w:tc>
        <w:tc>
          <w:tcPr>
            <w:tcW w:w="1073" w:type="dxa"/>
            <w:shd w:val="clear" w:color="auto" w:fill="FFFFFF"/>
            <w:vAlign w:val="center"/>
          </w:tcPr>
          <w:p w14:paraId="37065162" w14:textId="77777777" w:rsidR="001E1737" w:rsidRPr="004E5289" w:rsidRDefault="00C86D6A" w:rsidP="00D76FAB">
            <w:pPr>
              <w:rPr>
                <w:rFonts w:ascii="Arial" w:hAnsi="Arial" w:cs="Arial"/>
                <w:b/>
                <w:sz w:val="22"/>
                <w:szCs w:val="22"/>
                <w:lang w:val="es-CO"/>
              </w:rPr>
            </w:pPr>
            <w:r>
              <w:rPr>
                <w:rFonts w:ascii="Arial" w:hAnsi="Arial" w:cs="Arial"/>
                <w:b/>
                <w:sz w:val="22"/>
                <w:szCs w:val="22"/>
                <w:lang w:val="es-CO"/>
              </w:rPr>
              <w:t>16</w:t>
            </w:r>
            <w:r w:rsidR="00C153FB" w:rsidRPr="004E5289">
              <w:rPr>
                <w:rFonts w:ascii="Arial" w:hAnsi="Arial" w:cs="Arial"/>
                <w:b/>
                <w:sz w:val="22"/>
                <w:szCs w:val="22"/>
                <w:lang w:val="es-CO"/>
              </w:rPr>
              <w:t>/0</w:t>
            </w:r>
            <w:r>
              <w:rPr>
                <w:rFonts w:ascii="Arial" w:hAnsi="Arial" w:cs="Arial"/>
                <w:b/>
                <w:sz w:val="22"/>
                <w:szCs w:val="22"/>
                <w:lang w:val="es-CO"/>
              </w:rPr>
              <w:t>3</w:t>
            </w:r>
            <w:r w:rsidR="00C153FB" w:rsidRPr="004E5289">
              <w:rPr>
                <w:rFonts w:ascii="Arial" w:hAnsi="Arial" w:cs="Arial"/>
                <w:b/>
                <w:sz w:val="22"/>
                <w:szCs w:val="22"/>
                <w:lang w:val="es-CO"/>
              </w:rPr>
              <w:t>/22</w:t>
            </w:r>
          </w:p>
        </w:tc>
        <w:tc>
          <w:tcPr>
            <w:tcW w:w="1073" w:type="dxa"/>
            <w:shd w:val="clear" w:color="auto" w:fill="FFFFFF"/>
            <w:vAlign w:val="center"/>
          </w:tcPr>
          <w:p w14:paraId="086CEB94" w14:textId="77777777" w:rsidR="001E1737" w:rsidRPr="004E5289" w:rsidRDefault="00C153FB" w:rsidP="00D76FAB">
            <w:pPr>
              <w:rPr>
                <w:rFonts w:ascii="Arial" w:hAnsi="Arial" w:cs="Arial"/>
                <w:b/>
                <w:sz w:val="22"/>
                <w:szCs w:val="22"/>
                <w:lang w:val="es-CO"/>
              </w:rPr>
            </w:pPr>
            <w:r w:rsidRPr="004E5289">
              <w:rPr>
                <w:rFonts w:ascii="Arial" w:hAnsi="Arial" w:cs="Arial"/>
                <w:b/>
                <w:sz w:val="22"/>
                <w:szCs w:val="22"/>
                <w:lang w:val="es-CO"/>
              </w:rPr>
              <w:t>2</w:t>
            </w:r>
            <w:r w:rsidR="00C86D6A">
              <w:rPr>
                <w:rFonts w:ascii="Arial" w:hAnsi="Arial" w:cs="Arial"/>
                <w:b/>
                <w:sz w:val="22"/>
                <w:szCs w:val="22"/>
                <w:lang w:val="es-CO"/>
              </w:rPr>
              <w:t>0</w:t>
            </w:r>
            <w:r w:rsidRPr="004E5289">
              <w:rPr>
                <w:rFonts w:ascii="Arial" w:hAnsi="Arial" w:cs="Arial"/>
                <w:b/>
                <w:sz w:val="22"/>
                <w:szCs w:val="22"/>
                <w:lang w:val="es-CO"/>
              </w:rPr>
              <w:t>/0</w:t>
            </w:r>
            <w:r w:rsidR="00C86D6A">
              <w:rPr>
                <w:rFonts w:ascii="Arial" w:hAnsi="Arial" w:cs="Arial"/>
                <w:b/>
                <w:sz w:val="22"/>
                <w:szCs w:val="22"/>
                <w:lang w:val="es-CO"/>
              </w:rPr>
              <w:t>3</w:t>
            </w:r>
            <w:r w:rsidRPr="004E5289">
              <w:rPr>
                <w:rFonts w:ascii="Arial" w:hAnsi="Arial" w:cs="Arial"/>
                <w:b/>
                <w:sz w:val="22"/>
                <w:szCs w:val="22"/>
                <w:lang w:val="es-CO"/>
              </w:rPr>
              <w:t>/22</w:t>
            </w:r>
          </w:p>
        </w:tc>
        <w:tc>
          <w:tcPr>
            <w:tcW w:w="2681" w:type="dxa"/>
            <w:gridSpan w:val="2"/>
            <w:shd w:val="clear" w:color="auto" w:fill="FFFFFF"/>
            <w:vAlign w:val="center"/>
          </w:tcPr>
          <w:p w14:paraId="55965179" w14:textId="77777777" w:rsidR="001E1737" w:rsidRPr="004E5289" w:rsidRDefault="001E1737" w:rsidP="00D76FAB">
            <w:pPr>
              <w:rPr>
                <w:rFonts w:ascii="Arial" w:hAnsi="Arial" w:cs="Arial"/>
                <w:b/>
                <w:sz w:val="22"/>
                <w:szCs w:val="22"/>
                <w:lang w:val="es-CO"/>
              </w:rPr>
            </w:pPr>
          </w:p>
        </w:tc>
      </w:tr>
      <w:tr w:rsidR="001E1737" w:rsidRPr="008C2396" w14:paraId="77E67491" w14:textId="77777777" w:rsidTr="00D06625">
        <w:trPr>
          <w:trHeight w:val="567"/>
        </w:trPr>
        <w:tc>
          <w:tcPr>
            <w:tcW w:w="463" w:type="dxa"/>
            <w:shd w:val="clear" w:color="auto" w:fill="FFFFFF"/>
            <w:vAlign w:val="center"/>
          </w:tcPr>
          <w:p w14:paraId="2DBFE668" w14:textId="77777777" w:rsidR="001E1737" w:rsidRPr="004E5289" w:rsidRDefault="001E1737" w:rsidP="00D76FAB">
            <w:pPr>
              <w:rPr>
                <w:rFonts w:ascii="Arial" w:hAnsi="Arial" w:cs="Arial"/>
                <w:b/>
                <w:sz w:val="22"/>
                <w:szCs w:val="22"/>
                <w:lang w:val="es-CO"/>
              </w:rPr>
            </w:pPr>
          </w:p>
        </w:tc>
        <w:tc>
          <w:tcPr>
            <w:tcW w:w="1867" w:type="dxa"/>
            <w:shd w:val="clear" w:color="auto" w:fill="FFFFFF"/>
            <w:vAlign w:val="center"/>
          </w:tcPr>
          <w:p w14:paraId="35F6FB73" w14:textId="77777777" w:rsidR="001E1737" w:rsidRPr="004E5289" w:rsidRDefault="00D06625" w:rsidP="00D76FAB">
            <w:pPr>
              <w:rPr>
                <w:rFonts w:ascii="Arial" w:hAnsi="Arial" w:cs="Arial"/>
                <w:b/>
                <w:sz w:val="22"/>
                <w:szCs w:val="22"/>
                <w:lang w:val="es-CO"/>
              </w:rPr>
            </w:pPr>
            <w:r>
              <w:rPr>
                <w:rFonts w:ascii="Arial" w:hAnsi="Arial" w:cs="Arial"/>
                <w:b/>
                <w:sz w:val="22"/>
                <w:szCs w:val="22"/>
                <w:lang w:val="es-CO"/>
              </w:rPr>
              <w:t>Finalización</w:t>
            </w:r>
          </w:p>
        </w:tc>
        <w:tc>
          <w:tcPr>
            <w:tcW w:w="1709" w:type="dxa"/>
            <w:gridSpan w:val="2"/>
            <w:shd w:val="clear" w:color="auto" w:fill="FFFFFF"/>
            <w:vAlign w:val="center"/>
          </w:tcPr>
          <w:p w14:paraId="5F19492F" w14:textId="77777777" w:rsidR="001E1737" w:rsidRPr="00D06625" w:rsidRDefault="00D06625" w:rsidP="00D76FAB">
            <w:pPr>
              <w:rPr>
                <w:rFonts w:ascii="Arial" w:hAnsi="Arial" w:cs="Arial"/>
                <w:bCs/>
                <w:sz w:val="22"/>
                <w:szCs w:val="22"/>
                <w:lang w:val="es-CO"/>
              </w:rPr>
            </w:pPr>
            <w:r w:rsidRPr="00D06625">
              <w:rPr>
                <w:rFonts w:ascii="Arial" w:hAnsi="Arial" w:cs="Arial"/>
                <w:bCs/>
                <w:sz w:val="22"/>
                <w:szCs w:val="22"/>
                <w:lang w:val="es-CO"/>
              </w:rPr>
              <w:t>Fin del proyecto</w:t>
            </w:r>
          </w:p>
        </w:tc>
        <w:tc>
          <w:tcPr>
            <w:tcW w:w="1586" w:type="dxa"/>
            <w:gridSpan w:val="2"/>
            <w:shd w:val="clear" w:color="auto" w:fill="FFFFFF"/>
            <w:vAlign w:val="center"/>
          </w:tcPr>
          <w:p w14:paraId="68198B2E" w14:textId="77777777" w:rsidR="001E1737" w:rsidRPr="004E5289" w:rsidRDefault="001E1737" w:rsidP="00D76FAB">
            <w:pPr>
              <w:rPr>
                <w:rFonts w:ascii="Arial" w:hAnsi="Arial" w:cs="Arial"/>
                <w:b/>
                <w:sz w:val="22"/>
                <w:szCs w:val="22"/>
                <w:lang w:val="es-CO"/>
              </w:rPr>
            </w:pPr>
          </w:p>
        </w:tc>
        <w:tc>
          <w:tcPr>
            <w:tcW w:w="1073" w:type="dxa"/>
            <w:shd w:val="clear" w:color="auto" w:fill="FFFFFF"/>
            <w:vAlign w:val="center"/>
          </w:tcPr>
          <w:p w14:paraId="36FD4E43" w14:textId="77777777" w:rsidR="001E1737" w:rsidRPr="004E5289" w:rsidRDefault="00C86D6A" w:rsidP="00D76FAB">
            <w:pPr>
              <w:rPr>
                <w:rFonts w:ascii="Arial" w:hAnsi="Arial" w:cs="Arial"/>
                <w:b/>
                <w:sz w:val="22"/>
                <w:szCs w:val="22"/>
                <w:lang w:val="es-CO"/>
              </w:rPr>
            </w:pPr>
            <w:r>
              <w:rPr>
                <w:rFonts w:ascii="Arial" w:hAnsi="Arial" w:cs="Arial"/>
                <w:b/>
                <w:sz w:val="22"/>
                <w:szCs w:val="22"/>
                <w:lang w:val="es-CO"/>
              </w:rPr>
              <w:t>21/03/22</w:t>
            </w:r>
          </w:p>
        </w:tc>
        <w:tc>
          <w:tcPr>
            <w:tcW w:w="1073" w:type="dxa"/>
            <w:shd w:val="clear" w:color="auto" w:fill="FFFFFF"/>
            <w:vAlign w:val="center"/>
          </w:tcPr>
          <w:p w14:paraId="2EB01F0E" w14:textId="77777777" w:rsidR="001E1737" w:rsidRPr="004E5289" w:rsidRDefault="00C86D6A" w:rsidP="00D76FAB">
            <w:pPr>
              <w:rPr>
                <w:rFonts w:ascii="Arial" w:hAnsi="Arial" w:cs="Arial"/>
                <w:b/>
                <w:sz w:val="22"/>
                <w:szCs w:val="22"/>
                <w:lang w:val="es-CO"/>
              </w:rPr>
            </w:pPr>
            <w:r>
              <w:rPr>
                <w:rFonts w:ascii="Arial" w:hAnsi="Arial" w:cs="Arial"/>
                <w:b/>
                <w:sz w:val="22"/>
                <w:szCs w:val="22"/>
                <w:lang w:val="es-CO"/>
              </w:rPr>
              <w:t>21/03/22</w:t>
            </w:r>
          </w:p>
        </w:tc>
        <w:tc>
          <w:tcPr>
            <w:tcW w:w="2681" w:type="dxa"/>
            <w:gridSpan w:val="2"/>
            <w:shd w:val="clear" w:color="auto" w:fill="FFFFFF"/>
            <w:vAlign w:val="center"/>
          </w:tcPr>
          <w:p w14:paraId="35A43733" w14:textId="77777777" w:rsidR="001E1737" w:rsidRPr="004E5289" w:rsidRDefault="001E1737" w:rsidP="00D76FAB">
            <w:pPr>
              <w:rPr>
                <w:rFonts w:ascii="Arial" w:hAnsi="Arial" w:cs="Arial"/>
                <w:b/>
                <w:sz w:val="22"/>
                <w:szCs w:val="22"/>
                <w:lang w:val="es-CO"/>
              </w:rPr>
            </w:pPr>
          </w:p>
        </w:tc>
      </w:tr>
      <w:tr w:rsidR="00000745" w:rsidRPr="008C2396" w14:paraId="72EBC4D3" w14:textId="77777777" w:rsidTr="0031230D">
        <w:trPr>
          <w:trHeight w:val="182"/>
        </w:trPr>
        <w:tc>
          <w:tcPr>
            <w:tcW w:w="10452" w:type="dxa"/>
            <w:gridSpan w:val="10"/>
            <w:shd w:val="clear" w:color="auto" w:fill="A50021"/>
            <w:vAlign w:val="center"/>
          </w:tcPr>
          <w:p w14:paraId="5F12E518"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3E65BB0F" w14:textId="77777777" w:rsidTr="0031230D">
        <w:trPr>
          <w:trHeight w:val="2260"/>
        </w:trPr>
        <w:tc>
          <w:tcPr>
            <w:tcW w:w="10452" w:type="dxa"/>
            <w:gridSpan w:val="10"/>
            <w:shd w:val="clear" w:color="auto" w:fill="FFFFFF"/>
            <w:vAlign w:val="center"/>
          </w:tcPr>
          <w:p w14:paraId="59EABD33" w14:textId="26622D8A" w:rsidR="00B66554" w:rsidRPr="008C2396" w:rsidRDefault="003A6677" w:rsidP="00D76FAB">
            <w:pPr>
              <w:rPr>
                <w:rFonts w:ascii="Arial" w:hAnsi="Arial" w:cs="Arial"/>
                <w:noProof/>
              </w:rPr>
            </w:pPr>
            <w:r w:rsidRPr="008C2396">
              <w:rPr>
                <w:rFonts w:ascii="Arial" w:hAnsi="Arial" w:cs="Arial"/>
                <w:noProof/>
              </w:rPr>
              <w:drawing>
                <wp:inline distT="0" distB="0" distL="0" distR="0" wp14:anchorId="5723F825" wp14:editId="6B8347B0">
                  <wp:extent cx="5610225" cy="26098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14:paraId="1D6932C2" w14:textId="77777777" w:rsidR="00C82ABF" w:rsidRPr="008C2396" w:rsidRDefault="00C82ABF" w:rsidP="00D76FAB">
            <w:pPr>
              <w:rPr>
                <w:rFonts w:ascii="Arial" w:hAnsi="Arial" w:cs="Arial"/>
                <w:noProof/>
              </w:rPr>
            </w:pPr>
          </w:p>
          <w:p w14:paraId="67CCFF29" w14:textId="77777777" w:rsidR="00C82ABF" w:rsidRPr="008C2396" w:rsidRDefault="00C82ABF" w:rsidP="00D76FAB">
            <w:pPr>
              <w:rPr>
                <w:rFonts w:ascii="Arial" w:hAnsi="Arial" w:cs="Arial"/>
                <w:b/>
                <w:sz w:val="22"/>
                <w:szCs w:val="22"/>
              </w:rPr>
            </w:pPr>
          </w:p>
        </w:tc>
      </w:tr>
    </w:tbl>
    <w:p w14:paraId="5FC60F41" w14:textId="77777777" w:rsidR="00EE35D9" w:rsidRPr="008C2396" w:rsidRDefault="00EE35D9" w:rsidP="00CF1DBE">
      <w:pPr>
        <w:jc w:val="both"/>
        <w:rPr>
          <w:rFonts w:ascii="Arial" w:hAnsi="Arial" w:cs="Arial"/>
          <w:b/>
          <w:sz w:val="22"/>
        </w:rPr>
      </w:pPr>
    </w:p>
    <w:p w14:paraId="4AC0E9D7" w14:textId="7530A30F" w:rsidR="001A2265" w:rsidRPr="009E0A33" w:rsidRDefault="00D234A2" w:rsidP="009E0A33">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087D10E2" w14:textId="77777777" w:rsidR="00503D08" w:rsidRPr="008C2396" w:rsidRDefault="00503D08" w:rsidP="00F86C39">
      <w:pPr>
        <w:ind w:left="720"/>
        <w:rPr>
          <w:rFonts w:ascii="Arial" w:hAnsi="Arial" w:cs="Arial"/>
          <w:b/>
          <w:sz w:val="28"/>
          <w:szCs w:val="28"/>
        </w:rPr>
      </w:pPr>
    </w:p>
    <w:p w14:paraId="40FD51D8"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51399798" w14:textId="77777777" w:rsidR="00137683" w:rsidRPr="008C2396" w:rsidRDefault="00137683" w:rsidP="00137683">
      <w:pPr>
        <w:rPr>
          <w:rFonts w:ascii="Arial" w:hAnsi="Arial" w:cs="Arial"/>
          <w:lang w:val="es-ES_tradnl" w:eastAsia="en-US"/>
        </w:rPr>
      </w:pPr>
    </w:p>
    <w:p w14:paraId="2979910A" w14:textId="65EC6890" w:rsidR="00D234A2" w:rsidRPr="005D0764" w:rsidRDefault="00D234A2" w:rsidP="005D0764">
      <w:pPr>
        <w:jc w:val="both"/>
        <w:rPr>
          <w:rFonts w:ascii="Arial" w:hAnsi="Arial" w:cs="Arial"/>
          <w:color w:val="BFBFBF"/>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2571"/>
        <w:gridCol w:w="5233"/>
      </w:tblGrid>
      <w:tr w:rsidR="00AE4D25" w:rsidRPr="008C2396" w14:paraId="0E02D90A" w14:textId="77777777" w:rsidTr="004627A3">
        <w:trPr>
          <w:trHeight w:val="182"/>
        </w:trPr>
        <w:tc>
          <w:tcPr>
            <w:tcW w:w="10490" w:type="dxa"/>
            <w:gridSpan w:val="5"/>
            <w:shd w:val="clear" w:color="auto" w:fill="A50021"/>
          </w:tcPr>
          <w:p w14:paraId="37BDF8E9"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4AFA00B2" w14:textId="77777777" w:rsidTr="005D0764">
        <w:trPr>
          <w:trHeight w:val="182"/>
        </w:trPr>
        <w:tc>
          <w:tcPr>
            <w:tcW w:w="1418" w:type="dxa"/>
            <w:gridSpan w:val="2"/>
            <w:shd w:val="clear" w:color="auto" w:fill="auto"/>
          </w:tcPr>
          <w:p w14:paraId="1E4D18AC"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3"/>
            <w:shd w:val="clear" w:color="auto" w:fill="auto"/>
          </w:tcPr>
          <w:p w14:paraId="0EB82F44" w14:textId="77777777" w:rsidR="005D0764" w:rsidRPr="004E5289" w:rsidRDefault="00C153FB" w:rsidP="005D0764">
            <w:pPr>
              <w:jc w:val="both"/>
              <w:rPr>
                <w:rFonts w:ascii="Arial" w:hAnsi="Arial" w:cs="Arial"/>
                <w:b/>
                <w:sz w:val="22"/>
                <w:szCs w:val="22"/>
              </w:rPr>
            </w:pPr>
            <w:r w:rsidRPr="004E5289">
              <w:rPr>
                <w:rFonts w:ascii="Arial" w:hAnsi="Arial" w:cs="Arial"/>
                <w:sz w:val="22"/>
                <w:szCs w:val="22"/>
              </w:rPr>
              <w:t>0000</w:t>
            </w:r>
          </w:p>
        </w:tc>
      </w:tr>
      <w:tr w:rsidR="005D0764" w:rsidRPr="008C2396" w14:paraId="1BF0C941" w14:textId="77777777" w:rsidTr="005D0764">
        <w:trPr>
          <w:trHeight w:val="182"/>
        </w:trPr>
        <w:tc>
          <w:tcPr>
            <w:tcW w:w="1418" w:type="dxa"/>
            <w:gridSpan w:val="2"/>
            <w:shd w:val="clear" w:color="auto" w:fill="auto"/>
          </w:tcPr>
          <w:p w14:paraId="73F980F5"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3"/>
            <w:shd w:val="clear" w:color="auto" w:fill="auto"/>
          </w:tcPr>
          <w:p w14:paraId="45D51E1B" w14:textId="77777777" w:rsidR="005D0764" w:rsidRPr="004E5289" w:rsidRDefault="005419A1" w:rsidP="005D0764">
            <w:pPr>
              <w:jc w:val="both"/>
              <w:rPr>
                <w:rFonts w:ascii="Arial" w:hAnsi="Arial" w:cs="Arial"/>
                <w:b/>
                <w:sz w:val="22"/>
                <w:szCs w:val="22"/>
              </w:rPr>
            </w:pPr>
            <w:r>
              <w:rPr>
                <w:rFonts w:ascii="Arial" w:hAnsi="Arial" w:cs="Arial"/>
                <w:sz w:val="22"/>
                <w:szCs w:val="22"/>
              </w:rPr>
              <w:t>Modo de uso de la página web</w:t>
            </w:r>
          </w:p>
        </w:tc>
      </w:tr>
      <w:tr w:rsidR="005D0764" w:rsidRPr="008C2396" w14:paraId="3942DF6E" w14:textId="77777777" w:rsidTr="005D0764">
        <w:trPr>
          <w:trHeight w:val="182"/>
        </w:trPr>
        <w:tc>
          <w:tcPr>
            <w:tcW w:w="1418" w:type="dxa"/>
            <w:gridSpan w:val="2"/>
            <w:shd w:val="clear" w:color="auto" w:fill="auto"/>
          </w:tcPr>
          <w:p w14:paraId="7F65751D"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3"/>
            <w:shd w:val="clear" w:color="auto" w:fill="auto"/>
          </w:tcPr>
          <w:p w14:paraId="724AC3B5" w14:textId="77777777" w:rsidR="005D0764" w:rsidRPr="004E5289" w:rsidRDefault="005419A1" w:rsidP="005D0764">
            <w:pPr>
              <w:jc w:val="both"/>
              <w:rPr>
                <w:rFonts w:ascii="Arial" w:hAnsi="Arial" w:cs="Arial"/>
                <w:b/>
                <w:sz w:val="22"/>
                <w:szCs w:val="22"/>
              </w:rPr>
            </w:pPr>
            <w:r>
              <w:rPr>
                <w:rFonts w:ascii="Arial" w:hAnsi="Arial" w:cs="Arial"/>
                <w:sz w:val="22"/>
                <w:szCs w:val="22"/>
              </w:rPr>
              <w:t>21/02/2022</w:t>
            </w:r>
          </w:p>
        </w:tc>
      </w:tr>
      <w:tr w:rsidR="005D0764" w:rsidRPr="008C2396" w14:paraId="3006809C" w14:textId="77777777" w:rsidTr="005D0764">
        <w:trPr>
          <w:trHeight w:val="182"/>
        </w:trPr>
        <w:tc>
          <w:tcPr>
            <w:tcW w:w="1418" w:type="dxa"/>
            <w:gridSpan w:val="2"/>
            <w:shd w:val="clear" w:color="auto" w:fill="auto"/>
          </w:tcPr>
          <w:p w14:paraId="55824F5C"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3"/>
            <w:shd w:val="clear" w:color="auto" w:fill="auto"/>
          </w:tcPr>
          <w:p w14:paraId="032B5272" w14:textId="77777777" w:rsidR="005D0764" w:rsidRPr="004E5289" w:rsidRDefault="005D0764" w:rsidP="005D0764">
            <w:pPr>
              <w:jc w:val="both"/>
              <w:rPr>
                <w:rFonts w:ascii="Arial" w:hAnsi="Arial" w:cs="Arial"/>
                <w:b/>
                <w:sz w:val="22"/>
                <w:szCs w:val="22"/>
              </w:rPr>
            </w:pPr>
            <w:r w:rsidRPr="004E5289">
              <w:rPr>
                <w:rFonts w:ascii="Arial" w:hAnsi="Arial" w:cs="Arial"/>
                <w:sz w:val="22"/>
                <w:szCs w:val="22"/>
              </w:rPr>
              <w:t>Peso dado por un numero entre 1 y 100 acotado por la serie Fibonacci</w:t>
            </w:r>
          </w:p>
        </w:tc>
      </w:tr>
      <w:tr w:rsidR="00137683" w:rsidRPr="008C2396" w14:paraId="566F5F92" w14:textId="77777777" w:rsidTr="004627A3">
        <w:trPr>
          <w:trHeight w:val="182"/>
        </w:trPr>
        <w:tc>
          <w:tcPr>
            <w:tcW w:w="10490" w:type="dxa"/>
            <w:gridSpan w:val="5"/>
            <w:shd w:val="clear" w:color="auto" w:fill="A50021"/>
          </w:tcPr>
          <w:p w14:paraId="0480A610"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3CB8EE90" w14:textId="77777777" w:rsidTr="004627A3">
        <w:trPr>
          <w:trHeight w:val="1406"/>
        </w:trPr>
        <w:tc>
          <w:tcPr>
            <w:tcW w:w="10490" w:type="dxa"/>
            <w:gridSpan w:val="5"/>
            <w:shd w:val="clear" w:color="auto" w:fill="FFFFFF"/>
          </w:tcPr>
          <w:p w14:paraId="09B240E1" w14:textId="77777777" w:rsidR="0097395B" w:rsidRDefault="0097395B" w:rsidP="004E5289">
            <w:pPr>
              <w:rPr>
                <w:rFonts w:ascii="Arial" w:hAnsi="Arial" w:cs="Arial"/>
                <w:sz w:val="22"/>
                <w:szCs w:val="22"/>
              </w:rPr>
            </w:pPr>
            <w:proofErr w:type="spellStart"/>
            <w:r>
              <w:rPr>
                <w:rFonts w:ascii="Arial" w:hAnsi="Arial" w:cs="Arial"/>
                <w:sz w:val="22"/>
                <w:szCs w:val="22"/>
              </w:rPr>
              <w:t>Login</w:t>
            </w:r>
            <w:proofErr w:type="spellEnd"/>
            <w:r>
              <w:rPr>
                <w:rFonts w:ascii="Arial" w:hAnsi="Arial" w:cs="Arial"/>
                <w:sz w:val="22"/>
                <w:szCs w:val="22"/>
              </w:rPr>
              <w:t xml:space="preserve"> o creación de cuenta</w:t>
            </w:r>
          </w:p>
          <w:p w14:paraId="166FAD3D" w14:textId="77777777" w:rsidR="0097395B" w:rsidRDefault="0097395B" w:rsidP="004E5289">
            <w:pPr>
              <w:rPr>
                <w:rFonts w:ascii="Arial" w:hAnsi="Arial" w:cs="Arial"/>
                <w:sz w:val="22"/>
                <w:szCs w:val="22"/>
              </w:rPr>
            </w:pPr>
            <w:proofErr w:type="spellStart"/>
            <w:r>
              <w:rPr>
                <w:rFonts w:ascii="Arial" w:hAnsi="Arial" w:cs="Arial"/>
                <w:sz w:val="22"/>
                <w:szCs w:val="22"/>
              </w:rPr>
              <w:t>Dashboard</w:t>
            </w:r>
            <w:proofErr w:type="spellEnd"/>
            <w:r>
              <w:rPr>
                <w:rFonts w:ascii="Arial" w:hAnsi="Arial" w:cs="Arial"/>
                <w:sz w:val="22"/>
                <w:szCs w:val="22"/>
              </w:rPr>
              <w:t xml:space="preserve"> para el cliente y administrador </w:t>
            </w:r>
          </w:p>
          <w:p w14:paraId="5555CB29" w14:textId="77777777" w:rsidR="0097395B" w:rsidRDefault="0097395B" w:rsidP="004E5289">
            <w:pPr>
              <w:rPr>
                <w:rFonts w:ascii="Arial" w:hAnsi="Arial" w:cs="Arial"/>
                <w:sz w:val="22"/>
                <w:szCs w:val="22"/>
              </w:rPr>
            </w:pPr>
            <w:r>
              <w:rPr>
                <w:rFonts w:ascii="Arial" w:hAnsi="Arial" w:cs="Arial"/>
                <w:sz w:val="22"/>
                <w:szCs w:val="22"/>
              </w:rPr>
              <w:t xml:space="preserve">Creación de Demandas </w:t>
            </w:r>
          </w:p>
          <w:p w14:paraId="575FC11B" w14:textId="77777777" w:rsidR="0097395B" w:rsidRDefault="0097395B" w:rsidP="004E5289">
            <w:pPr>
              <w:rPr>
                <w:rFonts w:ascii="Arial" w:hAnsi="Arial" w:cs="Arial"/>
                <w:sz w:val="22"/>
                <w:szCs w:val="22"/>
              </w:rPr>
            </w:pPr>
            <w:r>
              <w:rPr>
                <w:rFonts w:ascii="Arial" w:hAnsi="Arial" w:cs="Arial"/>
                <w:sz w:val="22"/>
                <w:szCs w:val="22"/>
              </w:rPr>
              <w:t>Área de notificaciones</w:t>
            </w:r>
          </w:p>
          <w:p w14:paraId="0F800127" w14:textId="77777777" w:rsidR="0097395B" w:rsidRPr="004E5289" w:rsidRDefault="0097395B" w:rsidP="004E5289">
            <w:pPr>
              <w:rPr>
                <w:rFonts w:ascii="Arial" w:hAnsi="Arial" w:cs="Arial"/>
                <w:sz w:val="22"/>
                <w:szCs w:val="22"/>
              </w:rPr>
            </w:pPr>
            <w:r>
              <w:rPr>
                <w:rFonts w:ascii="Arial" w:hAnsi="Arial" w:cs="Arial"/>
                <w:sz w:val="22"/>
                <w:szCs w:val="22"/>
              </w:rPr>
              <w:t>Tipos de pagos</w:t>
            </w:r>
          </w:p>
        </w:tc>
      </w:tr>
      <w:tr w:rsidR="00AE4D25" w:rsidRPr="008C2396" w14:paraId="5A9AB4C9" w14:textId="77777777" w:rsidTr="004627A3">
        <w:trPr>
          <w:trHeight w:val="182"/>
        </w:trPr>
        <w:tc>
          <w:tcPr>
            <w:tcW w:w="10490" w:type="dxa"/>
            <w:gridSpan w:val="5"/>
            <w:shd w:val="clear" w:color="auto" w:fill="A50021"/>
          </w:tcPr>
          <w:p w14:paraId="1DA4E966"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0A40D6A2" w14:textId="77777777" w:rsidTr="00AE4D25">
        <w:trPr>
          <w:trHeight w:val="1406"/>
        </w:trPr>
        <w:tc>
          <w:tcPr>
            <w:tcW w:w="10490" w:type="dxa"/>
            <w:gridSpan w:val="5"/>
            <w:shd w:val="clear" w:color="auto" w:fill="FFFFFF"/>
          </w:tcPr>
          <w:p w14:paraId="7C166ED7" w14:textId="77777777" w:rsidR="00052231" w:rsidRDefault="00052231" w:rsidP="004627A3">
            <w:pPr>
              <w:rPr>
                <w:rFonts w:ascii="Arial" w:hAnsi="Arial" w:cs="Arial"/>
                <w:sz w:val="22"/>
                <w:szCs w:val="22"/>
              </w:rPr>
            </w:pPr>
            <w:r>
              <w:rPr>
                <w:rFonts w:ascii="Arial" w:hAnsi="Arial" w:cs="Arial"/>
                <w:sz w:val="22"/>
                <w:szCs w:val="22"/>
              </w:rPr>
              <w:t xml:space="preserve">El cliente podrá registrarse en la plataforma de </w:t>
            </w:r>
            <w:proofErr w:type="spellStart"/>
            <w:r>
              <w:rPr>
                <w:rFonts w:ascii="Arial" w:hAnsi="Arial" w:cs="Arial"/>
                <w:sz w:val="22"/>
                <w:szCs w:val="22"/>
              </w:rPr>
              <w:t>Abogabot</w:t>
            </w:r>
            <w:proofErr w:type="spellEnd"/>
          </w:p>
          <w:p w14:paraId="03A7168F" w14:textId="77777777" w:rsidR="00052231" w:rsidRDefault="00052231" w:rsidP="004627A3">
            <w:pPr>
              <w:rPr>
                <w:rFonts w:ascii="Arial" w:hAnsi="Arial" w:cs="Arial"/>
                <w:sz w:val="22"/>
                <w:szCs w:val="22"/>
              </w:rPr>
            </w:pPr>
            <w:r>
              <w:rPr>
                <w:rFonts w:ascii="Arial" w:hAnsi="Arial" w:cs="Arial"/>
                <w:sz w:val="22"/>
                <w:szCs w:val="22"/>
              </w:rPr>
              <w:t xml:space="preserve">Tanto el cliente como el usuario contaran con un </w:t>
            </w:r>
            <w:proofErr w:type="spellStart"/>
            <w:r>
              <w:rPr>
                <w:rFonts w:ascii="Arial" w:hAnsi="Arial" w:cs="Arial"/>
                <w:sz w:val="22"/>
                <w:szCs w:val="22"/>
              </w:rPr>
              <w:t>dashboard</w:t>
            </w:r>
            <w:proofErr w:type="spellEnd"/>
          </w:p>
          <w:p w14:paraId="3C192785" w14:textId="77777777" w:rsidR="00AE4D25" w:rsidRDefault="00052231" w:rsidP="004627A3">
            <w:pPr>
              <w:rPr>
                <w:rFonts w:ascii="Arial" w:hAnsi="Arial" w:cs="Arial"/>
                <w:sz w:val="22"/>
                <w:szCs w:val="22"/>
              </w:rPr>
            </w:pPr>
            <w:r>
              <w:rPr>
                <w:rFonts w:ascii="Arial" w:hAnsi="Arial" w:cs="Arial"/>
                <w:sz w:val="22"/>
                <w:szCs w:val="22"/>
              </w:rPr>
              <w:t>El cliente tendrá la opción de crear, ver la demanda</w:t>
            </w:r>
          </w:p>
          <w:p w14:paraId="2C0DDC4E" w14:textId="77777777" w:rsidR="00052231" w:rsidRDefault="00052231" w:rsidP="004627A3">
            <w:pPr>
              <w:rPr>
                <w:rFonts w:ascii="Arial" w:hAnsi="Arial" w:cs="Arial"/>
                <w:sz w:val="22"/>
                <w:szCs w:val="22"/>
              </w:rPr>
            </w:pPr>
            <w:r>
              <w:rPr>
                <w:rFonts w:ascii="Arial" w:hAnsi="Arial" w:cs="Arial"/>
                <w:sz w:val="22"/>
                <w:szCs w:val="22"/>
              </w:rPr>
              <w:t xml:space="preserve">Las notificaciones lo podrán ver el Administrador y cliente en su respectivo </w:t>
            </w:r>
            <w:proofErr w:type="spellStart"/>
            <w:r>
              <w:rPr>
                <w:rFonts w:ascii="Arial" w:hAnsi="Arial" w:cs="Arial"/>
                <w:sz w:val="22"/>
                <w:szCs w:val="22"/>
              </w:rPr>
              <w:t>dashboard</w:t>
            </w:r>
            <w:proofErr w:type="spellEnd"/>
          </w:p>
          <w:p w14:paraId="2AC95EA6" w14:textId="77777777" w:rsidR="00052231" w:rsidRPr="004E5289" w:rsidRDefault="00052231" w:rsidP="004627A3">
            <w:pPr>
              <w:rPr>
                <w:rFonts w:ascii="Arial" w:hAnsi="Arial" w:cs="Arial"/>
                <w:sz w:val="22"/>
                <w:szCs w:val="22"/>
              </w:rPr>
            </w:pPr>
            <w:r>
              <w:rPr>
                <w:rFonts w:ascii="Arial" w:hAnsi="Arial" w:cs="Arial"/>
                <w:sz w:val="22"/>
                <w:szCs w:val="22"/>
              </w:rPr>
              <w:t>El cliente tendrá la opción de pagar con las diferentes formas de pago</w:t>
            </w:r>
          </w:p>
        </w:tc>
      </w:tr>
      <w:tr w:rsidR="004205AA" w:rsidRPr="008C2396" w14:paraId="07EC52D0" w14:textId="77777777" w:rsidTr="004627A3">
        <w:trPr>
          <w:trHeight w:val="182"/>
        </w:trPr>
        <w:tc>
          <w:tcPr>
            <w:tcW w:w="10490" w:type="dxa"/>
            <w:gridSpan w:val="5"/>
            <w:shd w:val="clear" w:color="auto" w:fill="A50021"/>
          </w:tcPr>
          <w:p w14:paraId="7476AD89"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0668E0F3" w14:textId="77777777" w:rsidTr="005D0764">
        <w:trPr>
          <w:trHeight w:val="182"/>
        </w:trPr>
        <w:tc>
          <w:tcPr>
            <w:tcW w:w="737" w:type="dxa"/>
            <w:shd w:val="clear" w:color="auto" w:fill="A6A6A6"/>
          </w:tcPr>
          <w:p w14:paraId="1031BAB9"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5ED517C8"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shd w:val="clear" w:color="auto" w:fill="A6A6A6"/>
          </w:tcPr>
          <w:p w14:paraId="2FFE45EC"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shd w:val="clear" w:color="auto" w:fill="A6A6A6"/>
          </w:tcPr>
          <w:p w14:paraId="48CD48A6"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33D174BC" w14:textId="77777777" w:rsidTr="005D0764">
        <w:trPr>
          <w:trHeight w:val="1686"/>
        </w:trPr>
        <w:tc>
          <w:tcPr>
            <w:tcW w:w="737" w:type="dxa"/>
            <w:shd w:val="clear" w:color="auto" w:fill="FFFFFF"/>
          </w:tcPr>
          <w:p w14:paraId="008A7930" w14:textId="77777777" w:rsidR="00097052" w:rsidRPr="00052231" w:rsidRDefault="00097052" w:rsidP="00097052">
            <w:pPr>
              <w:jc w:val="both"/>
              <w:rPr>
                <w:rFonts w:ascii="Arial" w:hAnsi="Arial" w:cs="Arial"/>
                <w:sz w:val="22"/>
                <w:szCs w:val="22"/>
              </w:rPr>
            </w:pPr>
            <w:r w:rsidRPr="00052231">
              <w:rPr>
                <w:rFonts w:ascii="Arial" w:hAnsi="Arial" w:cs="Arial"/>
                <w:sz w:val="22"/>
                <w:szCs w:val="22"/>
              </w:rPr>
              <w:t>1</w:t>
            </w:r>
            <w:r w:rsidR="008F6AF7" w:rsidRPr="00052231">
              <w:rPr>
                <w:rFonts w:ascii="Arial" w:hAnsi="Arial" w:cs="Arial"/>
                <w:sz w:val="22"/>
                <w:szCs w:val="22"/>
              </w:rPr>
              <w:t>...</w:t>
            </w:r>
          </w:p>
        </w:tc>
        <w:tc>
          <w:tcPr>
            <w:tcW w:w="1949" w:type="dxa"/>
            <w:gridSpan w:val="2"/>
            <w:shd w:val="clear" w:color="auto" w:fill="FFFFFF"/>
          </w:tcPr>
          <w:p w14:paraId="5B57CEAC" w14:textId="77777777" w:rsidR="00052231" w:rsidRDefault="00052231" w:rsidP="00052231">
            <w:pPr>
              <w:rPr>
                <w:rFonts w:ascii="Arial" w:hAnsi="Arial" w:cs="Arial"/>
                <w:sz w:val="22"/>
                <w:szCs w:val="22"/>
              </w:rPr>
            </w:pPr>
            <w:proofErr w:type="spellStart"/>
            <w:r>
              <w:rPr>
                <w:rFonts w:ascii="Arial" w:hAnsi="Arial" w:cs="Arial"/>
                <w:sz w:val="22"/>
                <w:szCs w:val="22"/>
              </w:rPr>
              <w:t>Login</w:t>
            </w:r>
            <w:proofErr w:type="spellEnd"/>
            <w:r>
              <w:rPr>
                <w:rFonts w:ascii="Arial" w:hAnsi="Arial" w:cs="Arial"/>
                <w:sz w:val="22"/>
                <w:szCs w:val="22"/>
              </w:rPr>
              <w:t xml:space="preserve"> o creación de cuenta</w:t>
            </w:r>
          </w:p>
          <w:p w14:paraId="52A08B14" w14:textId="77777777" w:rsidR="00097052" w:rsidRPr="00052231" w:rsidRDefault="00097052" w:rsidP="004627A3">
            <w:pPr>
              <w:jc w:val="both"/>
              <w:rPr>
                <w:rFonts w:ascii="Arial" w:hAnsi="Arial" w:cs="Arial"/>
                <w:sz w:val="22"/>
                <w:szCs w:val="22"/>
              </w:rPr>
            </w:pPr>
          </w:p>
        </w:tc>
        <w:tc>
          <w:tcPr>
            <w:tcW w:w="2571" w:type="dxa"/>
            <w:shd w:val="clear" w:color="auto" w:fill="FFFFFF"/>
          </w:tcPr>
          <w:p w14:paraId="74046776" w14:textId="77777777" w:rsidR="00097052" w:rsidRPr="00052231" w:rsidRDefault="00052231" w:rsidP="00E56DEC">
            <w:pPr>
              <w:jc w:val="both"/>
              <w:rPr>
                <w:rFonts w:ascii="Arial" w:hAnsi="Arial" w:cs="Arial"/>
                <w:sz w:val="22"/>
                <w:szCs w:val="22"/>
              </w:rPr>
            </w:pPr>
            <w:r>
              <w:rPr>
                <w:rFonts w:ascii="Arial" w:hAnsi="Arial" w:cs="Arial"/>
                <w:sz w:val="22"/>
                <w:szCs w:val="22"/>
              </w:rPr>
              <w:t>Inicio de sesión o crear una nueva cuenta</w:t>
            </w:r>
          </w:p>
        </w:tc>
        <w:tc>
          <w:tcPr>
            <w:tcW w:w="5233" w:type="dxa"/>
            <w:shd w:val="clear" w:color="auto" w:fill="FFFFFF"/>
          </w:tcPr>
          <w:p w14:paraId="68021AF7" w14:textId="77777777" w:rsidR="00097052" w:rsidRPr="00052231" w:rsidRDefault="00052231" w:rsidP="006D1559">
            <w:pPr>
              <w:jc w:val="both"/>
              <w:rPr>
                <w:rFonts w:ascii="Arial" w:hAnsi="Arial" w:cs="Arial"/>
                <w:sz w:val="22"/>
                <w:szCs w:val="22"/>
              </w:rPr>
            </w:pPr>
            <w:r>
              <w:rPr>
                <w:rFonts w:ascii="Arial" w:hAnsi="Arial" w:cs="Arial"/>
                <w:sz w:val="22"/>
                <w:szCs w:val="22"/>
              </w:rPr>
              <w:t>El cliente podrá iniciar sesión si ya antes estaba registrado para poder ver sus demandas o si es nuevo podrá crearse una cuenta</w:t>
            </w:r>
          </w:p>
        </w:tc>
      </w:tr>
      <w:tr w:rsidR="008512C0" w:rsidRPr="008C2396" w14:paraId="641A08E6" w14:textId="77777777" w:rsidTr="005D0764">
        <w:trPr>
          <w:trHeight w:val="1686"/>
        </w:trPr>
        <w:tc>
          <w:tcPr>
            <w:tcW w:w="737" w:type="dxa"/>
            <w:shd w:val="clear" w:color="auto" w:fill="FFFFFF"/>
          </w:tcPr>
          <w:p w14:paraId="05782592" w14:textId="77777777" w:rsidR="00C64142" w:rsidRPr="00052231" w:rsidRDefault="00C64142" w:rsidP="00097052">
            <w:pPr>
              <w:jc w:val="both"/>
              <w:rPr>
                <w:rFonts w:ascii="Arial" w:hAnsi="Arial" w:cs="Arial"/>
                <w:sz w:val="22"/>
                <w:szCs w:val="22"/>
              </w:rPr>
            </w:pPr>
            <w:r w:rsidRPr="00052231">
              <w:rPr>
                <w:rFonts w:ascii="Arial" w:hAnsi="Arial" w:cs="Arial"/>
                <w:sz w:val="22"/>
                <w:szCs w:val="22"/>
              </w:rPr>
              <w:t>2</w:t>
            </w:r>
          </w:p>
        </w:tc>
        <w:tc>
          <w:tcPr>
            <w:tcW w:w="1949" w:type="dxa"/>
            <w:gridSpan w:val="2"/>
            <w:shd w:val="clear" w:color="auto" w:fill="FFFFFF"/>
          </w:tcPr>
          <w:p w14:paraId="6D45FA46" w14:textId="77777777" w:rsidR="00052231" w:rsidRDefault="00052231" w:rsidP="00052231">
            <w:pPr>
              <w:rPr>
                <w:rFonts w:ascii="Arial" w:hAnsi="Arial" w:cs="Arial"/>
                <w:sz w:val="22"/>
                <w:szCs w:val="22"/>
              </w:rPr>
            </w:pPr>
            <w:proofErr w:type="spellStart"/>
            <w:r>
              <w:rPr>
                <w:rFonts w:ascii="Arial" w:hAnsi="Arial" w:cs="Arial"/>
                <w:sz w:val="22"/>
                <w:szCs w:val="22"/>
              </w:rPr>
              <w:t>Dashboard</w:t>
            </w:r>
            <w:proofErr w:type="spellEnd"/>
            <w:r>
              <w:rPr>
                <w:rFonts w:ascii="Arial" w:hAnsi="Arial" w:cs="Arial"/>
                <w:sz w:val="22"/>
                <w:szCs w:val="22"/>
              </w:rPr>
              <w:t xml:space="preserve"> para el cliente y administrador </w:t>
            </w:r>
          </w:p>
          <w:p w14:paraId="309F3E06" w14:textId="77777777" w:rsidR="00C64142" w:rsidRPr="00052231" w:rsidRDefault="00C64142" w:rsidP="00097052">
            <w:pPr>
              <w:jc w:val="both"/>
              <w:rPr>
                <w:rFonts w:ascii="Arial" w:hAnsi="Arial" w:cs="Arial"/>
                <w:sz w:val="22"/>
                <w:szCs w:val="22"/>
              </w:rPr>
            </w:pPr>
          </w:p>
        </w:tc>
        <w:tc>
          <w:tcPr>
            <w:tcW w:w="2571" w:type="dxa"/>
            <w:shd w:val="clear" w:color="auto" w:fill="FFFFFF"/>
          </w:tcPr>
          <w:p w14:paraId="681B49EA" w14:textId="77777777" w:rsidR="00C64142" w:rsidRDefault="00052231" w:rsidP="00097052">
            <w:pPr>
              <w:jc w:val="both"/>
              <w:rPr>
                <w:rFonts w:ascii="Arial" w:hAnsi="Arial" w:cs="Arial"/>
                <w:sz w:val="22"/>
                <w:szCs w:val="22"/>
              </w:rPr>
            </w:pPr>
            <w:r>
              <w:rPr>
                <w:rFonts w:ascii="Arial" w:hAnsi="Arial" w:cs="Arial"/>
                <w:sz w:val="22"/>
                <w:szCs w:val="22"/>
              </w:rPr>
              <w:t>Revisar su información y proceso de las demandas.</w:t>
            </w:r>
          </w:p>
          <w:p w14:paraId="79EF78C3" w14:textId="77777777" w:rsidR="00052231" w:rsidRDefault="00052231" w:rsidP="00097052">
            <w:pPr>
              <w:jc w:val="both"/>
              <w:rPr>
                <w:rFonts w:ascii="Arial" w:hAnsi="Arial" w:cs="Arial"/>
                <w:sz w:val="22"/>
                <w:szCs w:val="22"/>
              </w:rPr>
            </w:pPr>
          </w:p>
          <w:p w14:paraId="72F8BA1C" w14:textId="77777777" w:rsidR="00052231" w:rsidRPr="00052231" w:rsidRDefault="00052231" w:rsidP="00097052">
            <w:pPr>
              <w:jc w:val="both"/>
              <w:rPr>
                <w:rFonts w:ascii="Arial" w:hAnsi="Arial" w:cs="Arial"/>
                <w:sz w:val="22"/>
                <w:szCs w:val="22"/>
              </w:rPr>
            </w:pPr>
            <w:r>
              <w:rPr>
                <w:rFonts w:ascii="Arial" w:hAnsi="Arial" w:cs="Arial"/>
                <w:sz w:val="22"/>
                <w:szCs w:val="22"/>
              </w:rPr>
              <w:t>Revisar las demandas del cliente</w:t>
            </w:r>
          </w:p>
        </w:tc>
        <w:tc>
          <w:tcPr>
            <w:tcW w:w="5233" w:type="dxa"/>
            <w:shd w:val="clear" w:color="auto" w:fill="FFFFFF"/>
          </w:tcPr>
          <w:p w14:paraId="4B08CC51" w14:textId="77777777" w:rsidR="00233863" w:rsidRDefault="00052231" w:rsidP="005237D9">
            <w:pPr>
              <w:jc w:val="both"/>
              <w:rPr>
                <w:rFonts w:ascii="Arial" w:hAnsi="Arial" w:cs="Arial"/>
                <w:sz w:val="22"/>
                <w:szCs w:val="22"/>
              </w:rPr>
            </w:pPr>
            <w:r>
              <w:rPr>
                <w:rFonts w:ascii="Arial" w:hAnsi="Arial" w:cs="Arial"/>
                <w:sz w:val="22"/>
                <w:szCs w:val="22"/>
              </w:rPr>
              <w:t>El cliente tendrá acceso a s</w:t>
            </w:r>
            <w:r w:rsidR="00233863">
              <w:rPr>
                <w:rFonts w:ascii="Arial" w:hAnsi="Arial" w:cs="Arial"/>
                <w:sz w:val="22"/>
                <w:szCs w:val="22"/>
              </w:rPr>
              <w:t>us demandas</w:t>
            </w:r>
          </w:p>
          <w:p w14:paraId="2B931AEA" w14:textId="77777777" w:rsidR="00233863" w:rsidRDefault="00233863" w:rsidP="005237D9">
            <w:pPr>
              <w:jc w:val="both"/>
              <w:rPr>
                <w:rFonts w:ascii="Arial" w:hAnsi="Arial" w:cs="Arial"/>
                <w:sz w:val="22"/>
                <w:szCs w:val="22"/>
              </w:rPr>
            </w:pPr>
          </w:p>
          <w:p w14:paraId="457C5488" w14:textId="77777777" w:rsidR="00233863" w:rsidRDefault="00233863" w:rsidP="005237D9">
            <w:pPr>
              <w:jc w:val="both"/>
              <w:rPr>
                <w:rFonts w:ascii="Arial" w:hAnsi="Arial" w:cs="Arial"/>
                <w:sz w:val="22"/>
                <w:szCs w:val="22"/>
              </w:rPr>
            </w:pPr>
          </w:p>
          <w:p w14:paraId="4DC3B0DC" w14:textId="77777777" w:rsidR="00233863" w:rsidRDefault="00233863" w:rsidP="005237D9">
            <w:pPr>
              <w:jc w:val="both"/>
              <w:rPr>
                <w:rFonts w:ascii="Arial" w:hAnsi="Arial" w:cs="Arial"/>
                <w:sz w:val="22"/>
                <w:szCs w:val="22"/>
              </w:rPr>
            </w:pPr>
          </w:p>
          <w:p w14:paraId="6764BE63" w14:textId="77777777" w:rsidR="006955B1" w:rsidRPr="00052231" w:rsidRDefault="00233863" w:rsidP="005237D9">
            <w:pPr>
              <w:jc w:val="both"/>
              <w:rPr>
                <w:rFonts w:ascii="Arial" w:hAnsi="Arial" w:cs="Arial"/>
                <w:sz w:val="22"/>
                <w:szCs w:val="22"/>
              </w:rPr>
            </w:pPr>
            <w:r>
              <w:rPr>
                <w:rFonts w:ascii="Arial" w:hAnsi="Arial" w:cs="Arial"/>
                <w:sz w:val="22"/>
                <w:szCs w:val="22"/>
              </w:rPr>
              <w:t xml:space="preserve">El Administrador podrá ver las demandas del cliente  </w:t>
            </w:r>
          </w:p>
          <w:p w14:paraId="1EE8CD55" w14:textId="77777777" w:rsidR="00C64142" w:rsidRPr="00052231" w:rsidRDefault="00C64142" w:rsidP="006955B1">
            <w:pPr>
              <w:ind w:left="720"/>
              <w:jc w:val="both"/>
              <w:rPr>
                <w:rFonts w:ascii="Arial" w:hAnsi="Arial" w:cs="Arial"/>
                <w:sz w:val="22"/>
                <w:szCs w:val="22"/>
              </w:rPr>
            </w:pPr>
          </w:p>
        </w:tc>
      </w:tr>
      <w:tr w:rsidR="008512C0" w:rsidRPr="008C2396" w14:paraId="295BC329" w14:textId="77777777" w:rsidTr="005D0764">
        <w:trPr>
          <w:trHeight w:val="1686"/>
        </w:trPr>
        <w:tc>
          <w:tcPr>
            <w:tcW w:w="737" w:type="dxa"/>
            <w:shd w:val="clear" w:color="auto" w:fill="FFFFFF"/>
          </w:tcPr>
          <w:p w14:paraId="55D44349" w14:textId="77777777" w:rsidR="00CF06E7" w:rsidRPr="00052231" w:rsidRDefault="00233863" w:rsidP="00097052">
            <w:pPr>
              <w:jc w:val="both"/>
              <w:rPr>
                <w:rFonts w:ascii="Arial" w:hAnsi="Arial" w:cs="Arial"/>
                <w:sz w:val="22"/>
                <w:szCs w:val="22"/>
              </w:rPr>
            </w:pPr>
            <w:r>
              <w:rPr>
                <w:rFonts w:ascii="Arial" w:hAnsi="Arial" w:cs="Arial"/>
                <w:sz w:val="22"/>
                <w:szCs w:val="22"/>
              </w:rPr>
              <w:t>3</w:t>
            </w:r>
          </w:p>
        </w:tc>
        <w:tc>
          <w:tcPr>
            <w:tcW w:w="1949" w:type="dxa"/>
            <w:gridSpan w:val="2"/>
            <w:shd w:val="clear" w:color="auto" w:fill="FFFFFF"/>
          </w:tcPr>
          <w:p w14:paraId="4B26184B" w14:textId="77777777" w:rsidR="00233863" w:rsidRDefault="00233863" w:rsidP="00233863">
            <w:pPr>
              <w:rPr>
                <w:rFonts w:ascii="Arial" w:hAnsi="Arial" w:cs="Arial"/>
                <w:sz w:val="22"/>
                <w:szCs w:val="22"/>
              </w:rPr>
            </w:pPr>
            <w:r>
              <w:rPr>
                <w:rFonts w:ascii="Arial" w:hAnsi="Arial" w:cs="Arial"/>
                <w:sz w:val="22"/>
                <w:szCs w:val="22"/>
              </w:rPr>
              <w:t xml:space="preserve">Creación de Demandas </w:t>
            </w:r>
          </w:p>
          <w:p w14:paraId="0F7EC7BF" w14:textId="77777777" w:rsidR="00CF06E7" w:rsidRPr="00052231" w:rsidRDefault="00CF06E7" w:rsidP="00097052">
            <w:pPr>
              <w:jc w:val="both"/>
              <w:rPr>
                <w:rFonts w:ascii="Arial" w:hAnsi="Arial" w:cs="Arial"/>
                <w:sz w:val="22"/>
                <w:szCs w:val="22"/>
              </w:rPr>
            </w:pPr>
          </w:p>
        </w:tc>
        <w:tc>
          <w:tcPr>
            <w:tcW w:w="2571" w:type="dxa"/>
            <w:shd w:val="clear" w:color="auto" w:fill="FFFFFF"/>
          </w:tcPr>
          <w:p w14:paraId="0DC19D57" w14:textId="77777777" w:rsidR="00CF06E7" w:rsidRPr="00052231" w:rsidRDefault="00233863" w:rsidP="00097052">
            <w:pPr>
              <w:jc w:val="both"/>
              <w:rPr>
                <w:rFonts w:ascii="Arial" w:hAnsi="Arial" w:cs="Arial"/>
                <w:sz w:val="22"/>
                <w:szCs w:val="22"/>
              </w:rPr>
            </w:pPr>
            <w:r>
              <w:rPr>
                <w:rFonts w:ascii="Arial" w:hAnsi="Arial" w:cs="Arial"/>
                <w:sz w:val="22"/>
                <w:szCs w:val="22"/>
              </w:rPr>
              <w:t>Crear demandas nuevas</w:t>
            </w:r>
          </w:p>
        </w:tc>
        <w:tc>
          <w:tcPr>
            <w:tcW w:w="5233" w:type="dxa"/>
            <w:shd w:val="clear" w:color="auto" w:fill="FFFFFF"/>
          </w:tcPr>
          <w:p w14:paraId="57BDD9DC" w14:textId="77777777" w:rsidR="00CF06E7" w:rsidRPr="00052231" w:rsidRDefault="00233863" w:rsidP="005237D9">
            <w:pPr>
              <w:jc w:val="both"/>
              <w:rPr>
                <w:rFonts w:ascii="Arial" w:hAnsi="Arial" w:cs="Arial"/>
                <w:sz w:val="22"/>
                <w:szCs w:val="22"/>
              </w:rPr>
            </w:pPr>
            <w:r>
              <w:rPr>
                <w:rFonts w:ascii="Arial" w:hAnsi="Arial" w:cs="Arial"/>
                <w:sz w:val="22"/>
                <w:szCs w:val="22"/>
              </w:rPr>
              <w:t>El cliente realizara su demanda en el sistema</w:t>
            </w:r>
          </w:p>
        </w:tc>
      </w:tr>
      <w:tr w:rsidR="00233863" w:rsidRPr="008C2396" w14:paraId="72271862" w14:textId="77777777" w:rsidTr="005D0764">
        <w:trPr>
          <w:trHeight w:val="1686"/>
        </w:trPr>
        <w:tc>
          <w:tcPr>
            <w:tcW w:w="737" w:type="dxa"/>
            <w:shd w:val="clear" w:color="auto" w:fill="FFFFFF"/>
          </w:tcPr>
          <w:p w14:paraId="405AC77F" w14:textId="77777777" w:rsidR="00233863" w:rsidRPr="00052231" w:rsidRDefault="00233863" w:rsidP="00097052">
            <w:pPr>
              <w:jc w:val="both"/>
              <w:rPr>
                <w:rFonts w:ascii="Arial" w:hAnsi="Arial" w:cs="Arial"/>
                <w:sz w:val="22"/>
                <w:szCs w:val="22"/>
              </w:rPr>
            </w:pPr>
            <w:r>
              <w:rPr>
                <w:rFonts w:ascii="Arial" w:hAnsi="Arial" w:cs="Arial"/>
                <w:sz w:val="22"/>
                <w:szCs w:val="22"/>
              </w:rPr>
              <w:lastRenderedPageBreak/>
              <w:t>4</w:t>
            </w:r>
          </w:p>
        </w:tc>
        <w:tc>
          <w:tcPr>
            <w:tcW w:w="1949" w:type="dxa"/>
            <w:gridSpan w:val="2"/>
            <w:shd w:val="clear" w:color="auto" w:fill="FFFFFF"/>
          </w:tcPr>
          <w:p w14:paraId="75A4378A" w14:textId="77777777" w:rsidR="00233863" w:rsidRDefault="00233863" w:rsidP="00233863">
            <w:pPr>
              <w:rPr>
                <w:rFonts w:ascii="Arial" w:hAnsi="Arial" w:cs="Arial"/>
                <w:sz w:val="22"/>
                <w:szCs w:val="22"/>
              </w:rPr>
            </w:pPr>
            <w:r>
              <w:rPr>
                <w:rFonts w:ascii="Arial" w:hAnsi="Arial" w:cs="Arial"/>
                <w:sz w:val="22"/>
                <w:szCs w:val="22"/>
              </w:rPr>
              <w:t>Área de notificaciones</w:t>
            </w:r>
          </w:p>
          <w:p w14:paraId="37F39242" w14:textId="77777777" w:rsidR="00233863" w:rsidRPr="00052231" w:rsidRDefault="00233863" w:rsidP="00097052">
            <w:pPr>
              <w:jc w:val="both"/>
              <w:rPr>
                <w:rFonts w:ascii="Arial" w:hAnsi="Arial" w:cs="Arial"/>
                <w:sz w:val="22"/>
                <w:szCs w:val="22"/>
              </w:rPr>
            </w:pPr>
          </w:p>
        </w:tc>
        <w:tc>
          <w:tcPr>
            <w:tcW w:w="2571" w:type="dxa"/>
            <w:shd w:val="clear" w:color="auto" w:fill="FFFFFF"/>
          </w:tcPr>
          <w:p w14:paraId="163EC1D3" w14:textId="77777777" w:rsidR="00233863" w:rsidRDefault="00233863" w:rsidP="00097052">
            <w:pPr>
              <w:jc w:val="both"/>
              <w:rPr>
                <w:rFonts w:ascii="Arial" w:hAnsi="Arial" w:cs="Arial"/>
                <w:sz w:val="22"/>
                <w:szCs w:val="22"/>
              </w:rPr>
            </w:pPr>
            <w:r>
              <w:rPr>
                <w:rFonts w:ascii="Arial" w:hAnsi="Arial" w:cs="Arial"/>
                <w:sz w:val="22"/>
                <w:szCs w:val="22"/>
              </w:rPr>
              <w:t>Administrador: en la compra de una demanda por parte del cliente</w:t>
            </w:r>
          </w:p>
          <w:p w14:paraId="009E78F3" w14:textId="77777777" w:rsidR="00233863" w:rsidRDefault="00233863" w:rsidP="00097052">
            <w:pPr>
              <w:jc w:val="both"/>
              <w:rPr>
                <w:rFonts w:ascii="Arial" w:hAnsi="Arial" w:cs="Arial"/>
                <w:sz w:val="22"/>
                <w:szCs w:val="22"/>
              </w:rPr>
            </w:pPr>
          </w:p>
          <w:p w14:paraId="5A92A5B8" w14:textId="77777777" w:rsidR="00233863" w:rsidRPr="00052231" w:rsidRDefault="00233863" w:rsidP="00097052">
            <w:pPr>
              <w:jc w:val="both"/>
              <w:rPr>
                <w:rFonts w:ascii="Arial" w:hAnsi="Arial" w:cs="Arial"/>
                <w:sz w:val="22"/>
                <w:szCs w:val="22"/>
              </w:rPr>
            </w:pPr>
            <w:r>
              <w:rPr>
                <w:rFonts w:ascii="Arial" w:hAnsi="Arial" w:cs="Arial"/>
                <w:sz w:val="22"/>
                <w:szCs w:val="22"/>
              </w:rPr>
              <w:t>Cliente: se le hacen notificaciones por la demanda o actualización</w:t>
            </w:r>
          </w:p>
        </w:tc>
        <w:tc>
          <w:tcPr>
            <w:tcW w:w="5233" w:type="dxa"/>
            <w:shd w:val="clear" w:color="auto" w:fill="FFFFFF"/>
          </w:tcPr>
          <w:p w14:paraId="46EC5A76" w14:textId="77777777" w:rsidR="00233863" w:rsidRDefault="00233863" w:rsidP="005237D9">
            <w:pPr>
              <w:jc w:val="both"/>
              <w:rPr>
                <w:rFonts w:ascii="Arial" w:hAnsi="Arial" w:cs="Arial"/>
                <w:sz w:val="22"/>
                <w:szCs w:val="22"/>
              </w:rPr>
            </w:pPr>
            <w:r>
              <w:rPr>
                <w:rFonts w:ascii="Arial" w:hAnsi="Arial" w:cs="Arial"/>
                <w:sz w:val="22"/>
                <w:szCs w:val="22"/>
              </w:rPr>
              <w:t xml:space="preserve">Cada que el cliente realice su pago de la demanda se le notificara al administrador </w:t>
            </w:r>
          </w:p>
          <w:p w14:paraId="74574545" w14:textId="77777777" w:rsidR="00233863" w:rsidRDefault="00233863" w:rsidP="005237D9">
            <w:pPr>
              <w:jc w:val="both"/>
              <w:rPr>
                <w:rFonts w:ascii="Arial" w:hAnsi="Arial" w:cs="Arial"/>
                <w:sz w:val="22"/>
                <w:szCs w:val="22"/>
              </w:rPr>
            </w:pPr>
          </w:p>
          <w:p w14:paraId="53095131" w14:textId="77777777" w:rsidR="00233863" w:rsidRDefault="00233863" w:rsidP="005237D9">
            <w:pPr>
              <w:jc w:val="both"/>
              <w:rPr>
                <w:rFonts w:ascii="Arial" w:hAnsi="Arial" w:cs="Arial"/>
                <w:sz w:val="22"/>
                <w:szCs w:val="22"/>
              </w:rPr>
            </w:pPr>
          </w:p>
          <w:p w14:paraId="277C98A6" w14:textId="77777777" w:rsidR="00233863" w:rsidRDefault="00233863" w:rsidP="005237D9">
            <w:pPr>
              <w:jc w:val="both"/>
              <w:rPr>
                <w:rFonts w:ascii="Arial" w:hAnsi="Arial" w:cs="Arial"/>
                <w:sz w:val="22"/>
                <w:szCs w:val="22"/>
              </w:rPr>
            </w:pPr>
          </w:p>
          <w:p w14:paraId="71F8D598" w14:textId="77777777" w:rsidR="00233863" w:rsidRPr="00052231" w:rsidRDefault="00233863" w:rsidP="005237D9">
            <w:pPr>
              <w:jc w:val="both"/>
              <w:rPr>
                <w:rFonts w:ascii="Arial" w:hAnsi="Arial" w:cs="Arial"/>
                <w:sz w:val="22"/>
                <w:szCs w:val="22"/>
              </w:rPr>
            </w:pPr>
            <w:r>
              <w:rPr>
                <w:rFonts w:ascii="Arial" w:hAnsi="Arial" w:cs="Arial"/>
                <w:sz w:val="22"/>
                <w:szCs w:val="22"/>
              </w:rPr>
              <w:t xml:space="preserve">Vera las notificaciones de los avances de la demanda o las actualizaciones </w:t>
            </w:r>
          </w:p>
        </w:tc>
      </w:tr>
      <w:tr w:rsidR="00233863" w:rsidRPr="008C2396" w14:paraId="1E483404" w14:textId="77777777" w:rsidTr="005D0764">
        <w:trPr>
          <w:trHeight w:val="1686"/>
        </w:trPr>
        <w:tc>
          <w:tcPr>
            <w:tcW w:w="737" w:type="dxa"/>
            <w:shd w:val="clear" w:color="auto" w:fill="FFFFFF"/>
          </w:tcPr>
          <w:p w14:paraId="60DF64A8" w14:textId="77777777" w:rsidR="00233863" w:rsidRDefault="00233863" w:rsidP="00097052">
            <w:pPr>
              <w:jc w:val="both"/>
              <w:rPr>
                <w:rFonts w:ascii="Arial" w:hAnsi="Arial" w:cs="Arial"/>
                <w:sz w:val="22"/>
                <w:szCs w:val="22"/>
              </w:rPr>
            </w:pPr>
            <w:r>
              <w:rPr>
                <w:rFonts w:ascii="Arial" w:hAnsi="Arial" w:cs="Arial"/>
                <w:sz w:val="22"/>
                <w:szCs w:val="22"/>
              </w:rPr>
              <w:t>6</w:t>
            </w:r>
          </w:p>
        </w:tc>
        <w:tc>
          <w:tcPr>
            <w:tcW w:w="1949" w:type="dxa"/>
            <w:gridSpan w:val="2"/>
            <w:shd w:val="clear" w:color="auto" w:fill="FFFFFF"/>
          </w:tcPr>
          <w:p w14:paraId="75256103" w14:textId="77777777" w:rsidR="00233863" w:rsidRDefault="00233863" w:rsidP="00233863">
            <w:pPr>
              <w:rPr>
                <w:rFonts w:ascii="Arial" w:hAnsi="Arial" w:cs="Arial"/>
                <w:sz w:val="22"/>
                <w:szCs w:val="22"/>
              </w:rPr>
            </w:pPr>
            <w:r>
              <w:rPr>
                <w:rFonts w:ascii="Arial" w:hAnsi="Arial" w:cs="Arial"/>
                <w:sz w:val="22"/>
                <w:szCs w:val="22"/>
              </w:rPr>
              <w:t>Tipos de pagos</w:t>
            </w:r>
          </w:p>
          <w:p w14:paraId="3607A414" w14:textId="77777777" w:rsidR="00233863" w:rsidRDefault="00233863" w:rsidP="00233863">
            <w:pPr>
              <w:rPr>
                <w:rFonts w:ascii="Arial" w:hAnsi="Arial" w:cs="Arial"/>
                <w:sz w:val="22"/>
                <w:szCs w:val="22"/>
              </w:rPr>
            </w:pPr>
          </w:p>
        </w:tc>
        <w:tc>
          <w:tcPr>
            <w:tcW w:w="2571" w:type="dxa"/>
            <w:shd w:val="clear" w:color="auto" w:fill="FFFFFF"/>
          </w:tcPr>
          <w:p w14:paraId="5E2E73FF" w14:textId="49EF4F46" w:rsidR="00233863" w:rsidRDefault="00233863" w:rsidP="00097052">
            <w:pPr>
              <w:jc w:val="both"/>
              <w:rPr>
                <w:rFonts w:ascii="Arial" w:hAnsi="Arial" w:cs="Arial"/>
                <w:sz w:val="22"/>
                <w:szCs w:val="22"/>
              </w:rPr>
            </w:pPr>
            <w:r>
              <w:rPr>
                <w:rFonts w:ascii="Arial" w:hAnsi="Arial" w:cs="Arial"/>
                <w:sz w:val="22"/>
                <w:szCs w:val="22"/>
              </w:rPr>
              <w:t>Pagar con tarjeta de crédito/débit</w:t>
            </w:r>
            <w:r w:rsidR="00E62C63">
              <w:rPr>
                <w:rFonts w:ascii="Arial" w:hAnsi="Arial" w:cs="Arial"/>
                <w:sz w:val="22"/>
                <w:szCs w:val="22"/>
              </w:rPr>
              <w:t>o,</w:t>
            </w:r>
            <w:r>
              <w:rPr>
                <w:rFonts w:ascii="Arial" w:hAnsi="Arial" w:cs="Arial"/>
                <w:sz w:val="22"/>
                <w:szCs w:val="22"/>
              </w:rPr>
              <w:t xml:space="preserve"> </w:t>
            </w:r>
            <w:proofErr w:type="spellStart"/>
            <w:r>
              <w:rPr>
                <w:rFonts w:ascii="Arial" w:hAnsi="Arial" w:cs="Arial"/>
                <w:sz w:val="22"/>
                <w:szCs w:val="22"/>
              </w:rPr>
              <w:t>paypal</w:t>
            </w:r>
            <w:proofErr w:type="spellEnd"/>
            <w:r w:rsidR="00E62C63">
              <w:rPr>
                <w:rFonts w:ascii="Arial" w:hAnsi="Arial" w:cs="Arial"/>
                <w:sz w:val="22"/>
                <w:szCs w:val="22"/>
              </w:rPr>
              <w:t xml:space="preserve">, transferencia bancaria o pago con dispositivo móvil </w:t>
            </w:r>
            <w:r>
              <w:rPr>
                <w:rFonts w:ascii="Arial" w:hAnsi="Arial" w:cs="Arial"/>
                <w:sz w:val="22"/>
                <w:szCs w:val="22"/>
              </w:rPr>
              <w:t xml:space="preserve">  </w:t>
            </w:r>
          </w:p>
        </w:tc>
        <w:tc>
          <w:tcPr>
            <w:tcW w:w="5233" w:type="dxa"/>
            <w:shd w:val="clear" w:color="auto" w:fill="FFFFFF"/>
          </w:tcPr>
          <w:p w14:paraId="3724EA95" w14:textId="3C100D6C" w:rsidR="00233863" w:rsidRDefault="00233863" w:rsidP="005237D9">
            <w:pPr>
              <w:jc w:val="both"/>
              <w:rPr>
                <w:rFonts w:ascii="Arial" w:hAnsi="Arial" w:cs="Arial"/>
                <w:sz w:val="22"/>
                <w:szCs w:val="22"/>
              </w:rPr>
            </w:pPr>
            <w:r>
              <w:rPr>
                <w:rFonts w:ascii="Arial" w:hAnsi="Arial" w:cs="Arial"/>
                <w:sz w:val="22"/>
                <w:szCs w:val="22"/>
              </w:rPr>
              <w:t xml:space="preserve">Al momento de pagar podrá elegir el método de pago que </w:t>
            </w:r>
            <w:r w:rsidR="00B140AA">
              <w:rPr>
                <w:rFonts w:ascii="Arial" w:hAnsi="Arial" w:cs="Arial"/>
                <w:sz w:val="22"/>
                <w:szCs w:val="22"/>
              </w:rPr>
              <w:t>más</w:t>
            </w:r>
            <w:r>
              <w:rPr>
                <w:rFonts w:ascii="Arial" w:hAnsi="Arial" w:cs="Arial"/>
                <w:sz w:val="22"/>
                <w:szCs w:val="22"/>
              </w:rPr>
              <w:t xml:space="preserve"> le convenga. </w:t>
            </w:r>
          </w:p>
        </w:tc>
      </w:tr>
    </w:tbl>
    <w:p w14:paraId="19F726C7" w14:textId="77777777" w:rsidR="00BC2005" w:rsidRPr="008C2396" w:rsidRDefault="00BC2005" w:rsidP="00CF1DBE">
      <w:pPr>
        <w:jc w:val="center"/>
        <w:rPr>
          <w:rFonts w:ascii="Arial" w:hAnsi="Arial" w:cs="Arial"/>
          <w:b/>
          <w:sz w:val="28"/>
          <w:szCs w:val="28"/>
        </w:rPr>
      </w:pPr>
    </w:p>
    <w:p w14:paraId="39975D49" w14:textId="77777777" w:rsidR="00BC2005" w:rsidRPr="008C2396" w:rsidRDefault="00BC2005" w:rsidP="00CF1DBE">
      <w:pPr>
        <w:jc w:val="center"/>
        <w:rPr>
          <w:rFonts w:ascii="Arial" w:hAnsi="Arial" w:cs="Arial"/>
          <w:b/>
          <w:sz w:val="28"/>
          <w:szCs w:val="28"/>
        </w:rPr>
      </w:pPr>
    </w:p>
    <w:p w14:paraId="7EE28DCF" w14:textId="77777777" w:rsidR="00BC2005" w:rsidRPr="008C2396" w:rsidRDefault="00BC2005" w:rsidP="00CF1DBE">
      <w:pPr>
        <w:jc w:val="center"/>
        <w:rPr>
          <w:rFonts w:ascii="Arial" w:hAnsi="Arial" w:cs="Arial"/>
          <w:b/>
          <w:sz w:val="28"/>
          <w:szCs w:val="28"/>
        </w:rPr>
      </w:pPr>
    </w:p>
    <w:p w14:paraId="54674BAA" w14:textId="77777777" w:rsidR="00BC2005" w:rsidRPr="008C2396" w:rsidRDefault="00BC2005" w:rsidP="00CF1DBE">
      <w:pPr>
        <w:jc w:val="center"/>
        <w:rPr>
          <w:rFonts w:ascii="Arial" w:hAnsi="Arial" w:cs="Arial"/>
          <w:b/>
          <w:sz w:val="28"/>
          <w:szCs w:val="28"/>
        </w:rPr>
      </w:pPr>
    </w:p>
    <w:p w14:paraId="19CE9034" w14:textId="77777777" w:rsidR="00BC2005" w:rsidRPr="008C2396" w:rsidRDefault="00BC2005" w:rsidP="00CF1DBE">
      <w:pPr>
        <w:jc w:val="center"/>
        <w:rPr>
          <w:rFonts w:ascii="Arial" w:hAnsi="Arial" w:cs="Arial"/>
          <w:b/>
          <w:sz w:val="28"/>
          <w:szCs w:val="28"/>
        </w:rPr>
      </w:pPr>
    </w:p>
    <w:p w14:paraId="247ECD65" w14:textId="77777777" w:rsidR="00BC2005" w:rsidRPr="008C2396" w:rsidRDefault="00BC2005" w:rsidP="00CF1DBE">
      <w:pPr>
        <w:jc w:val="center"/>
        <w:rPr>
          <w:rFonts w:ascii="Arial" w:hAnsi="Arial" w:cs="Arial"/>
          <w:b/>
          <w:sz w:val="28"/>
          <w:szCs w:val="28"/>
        </w:rPr>
      </w:pPr>
    </w:p>
    <w:p w14:paraId="2F9A5F81" w14:textId="77777777" w:rsidR="00BC2005" w:rsidRPr="008C2396" w:rsidRDefault="00BC2005" w:rsidP="00CF1DBE">
      <w:pPr>
        <w:jc w:val="center"/>
        <w:rPr>
          <w:rFonts w:ascii="Arial" w:hAnsi="Arial" w:cs="Arial"/>
          <w:b/>
          <w:sz w:val="28"/>
          <w:szCs w:val="28"/>
        </w:rPr>
      </w:pPr>
    </w:p>
    <w:p w14:paraId="504E9A19" w14:textId="77777777" w:rsidR="00BC2005" w:rsidRDefault="00BC2005" w:rsidP="00CF1DBE">
      <w:pPr>
        <w:jc w:val="center"/>
        <w:rPr>
          <w:rFonts w:ascii="Arial" w:hAnsi="Arial" w:cs="Arial"/>
          <w:b/>
          <w:sz w:val="28"/>
          <w:szCs w:val="28"/>
        </w:rPr>
      </w:pPr>
    </w:p>
    <w:p w14:paraId="727AA0CC" w14:textId="77777777" w:rsidR="005D0764" w:rsidRDefault="005D0764" w:rsidP="00CF1DBE">
      <w:pPr>
        <w:jc w:val="center"/>
        <w:rPr>
          <w:rFonts w:ascii="Arial" w:hAnsi="Arial" w:cs="Arial"/>
          <w:b/>
          <w:sz w:val="28"/>
          <w:szCs w:val="28"/>
        </w:rPr>
      </w:pPr>
    </w:p>
    <w:p w14:paraId="6577ABA4" w14:textId="77777777" w:rsidR="005D0764" w:rsidRDefault="005D0764" w:rsidP="00CF1DBE">
      <w:pPr>
        <w:jc w:val="center"/>
        <w:rPr>
          <w:rFonts w:ascii="Arial" w:hAnsi="Arial" w:cs="Arial"/>
          <w:b/>
          <w:sz w:val="28"/>
          <w:szCs w:val="28"/>
        </w:rPr>
      </w:pPr>
    </w:p>
    <w:p w14:paraId="3B00A465" w14:textId="77777777" w:rsidR="005D0764" w:rsidRDefault="005D0764" w:rsidP="00CF1DBE">
      <w:pPr>
        <w:jc w:val="center"/>
        <w:rPr>
          <w:rFonts w:ascii="Arial" w:hAnsi="Arial" w:cs="Arial"/>
          <w:b/>
          <w:sz w:val="28"/>
          <w:szCs w:val="28"/>
        </w:rPr>
      </w:pPr>
    </w:p>
    <w:p w14:paraId="22AF8D29" w14:textId="77777777" w:rsidR="005D0764" w:rsidRPr="008C2396" w:rsidRDefault="005D0764" w:rsidP="00CF1DBE">
      <w:pPr>
        <w:jc w:val="center"/>
        <w:rPr>
          <w:rFonts w:ascii="Arial" w:hAnsi="Arial" w:cs="Arial"/>
          <w:b/>
          <w:sz w:val="28"/>
          <w:szCs w:val="28"/>
        </w:rPr>
      </w:pPr>
    </w:p>
    <w:p w14:paraId="43C728E6" w14:textId="77777777" w:rsidR="00BC2005" w:rsidRDefault="00BC2005" w:rsidP="00CF1DBE">
      <w:pPr>
        <w:jc w:val="center"/>
        <w:rPr>
          <w:rFonts w:ascii="Arial" w:hAnsi="Arial" w:cs="Arial"/>
          <w:b/>
          <w:sz w:val="28"/>
          <w:szCs w:val="28"/>
        </w:rPr>
      </w:pPr>
    </w:p>
    <w:p w14:paraId="4A78D293" w14:textId="39744EBB" w:rsidR="00517D47" w:rsidRDefault="00517D47" w:rsidP="00CF1DBE">
      <w:pPr>
        <w:jc w:val="center"/>
        <w:rPr>
          <w:rFonts w:ascii="Arial" w:hAnsi="Arial" w:cs="Arial"/>
          <w:b/>
          <w:sz w:val="28"/>
          <w:szCs w:val="28"/>
        </w:rPr>
      </w:pPr>
    </w:p>
    <w:p w14:paraId="3DFD1D6C" w14:textId="325E88A2" w:rsidR="009E0A33" w:rsidRDefault="009E0A33" w:rsidP="00CF1DBE">
      <w:pPr>
        <w:jc w:val="center"/>
        <w:rPr>
          <w:rFonts w:ascii="Arial" w:hAnsi="Arial" w:cs="Arial"/>
          <w:b/>
          <w:sz w:val="28"/>
          <w:szCs w:val="28"/>
        </w:rPr>
      </w:pPr>
    </w:p>
    <w:p w14:paraId="6FAC84DE" w14:textId="1D081497" w:rsidR="009E0A33" w:rsidRDefault="009E0A33" w:rsidP="00CF1DBE">
      <w:pPr>
        <w:jc w:val="center"/>
        <w:rPr>
          <w:rFonts w:ascii="Arial" w:hAnsi="Arial" w:cs="Arial"/>
          <w:b/>
          <w:sz w:val="28"/>
          <w:szCs w:val="28"/>
        </w:rPr>
      </w:pPr>
    </w:p>
    <w:p w14:paraId="5A0AA046" w14:textId="470CD2C1" w:rsidR="009E0A33" w:rsidRDefault="009E0A33" w:rsidP="00CF1DBE">
      <w:pPr>
        <w:jc w:val="center"/>
        <w:rPr>
          <w:rFonts w:ascii="Arial" w:hAnsi="Arial" w:cs="Arial"/>
          <w:b/>
          <w:sz w:val="28"/>
          <w:szCs w:val="28"/>
        </w:rPr>
      </w:pPr>
    </w:p>
    <w:p w14:paraId="51FE0C35" w14:textId="5DCE813A" w:rsidR="009E0A33" w:rsidRDefault="009E0A33" w:rsidP="00CF1DBE">
      <w:pPr>
        <w:jc w:val="center"/>
        <w:rPr>
          <w:rFonts w:ascii="Arial" w:hAnsi="Arial" w:cs="Arial"/>
          <w:b/>
          <w:sz w:val="28"/>
          <w:szCs w:val="28"/>
        </w:rPr>
      </w:pPr>
    </w:p>
    <w:p w14:paraId="56407073" w14:textId="5FA40244" w:rsidR="009E0A33" w:rsidRDefault="009E0A33" w:rsidP="00CF1DBE">
      <w:pPr>
        <w:jc w:val="center"/>
        <w:rPr>
          <w:rFonts w:ascii="Arial" w:hAnsi="Arial" w:cs="Arial"/>
          <w:b/>
          <w:sz w:val="28"/>
          <w:szCs w:val="28"/>
        </w:rPr>
      </w:pPr>
    </w:p>
    <w:p w14:paraId="31F7D674" w14:textId="78608AC6" w:rsidR="009E0A33" w:rsidRDefault="009E0A33" w:rsidP="00CF1DBE">
      <w:pPr>
        <w:jc w:val="center"/>
        <w:rPr>
          <w:rFonts w:ascii="Arial" w:hAnsi="Arial" w:cs="Arial"/>
          <w:b/>
          <w:sz w:val="28"/>
          <w:szCs w:val="28"/>
        </w:rPr>
      </w:pPr>
    </w:p>
    <w:p w14:paraId="2AB8C25F" w14:textId="61997636" w:rsidR="009E0A33" w:rsidRDefault="009E0A33" w:rsidP="00CF1DBE">
      <w:pPr>
        <w:jc w:val="center"/>
        <w:rPr>
          <w:rFonts w:ascii="Arial" w:hAnsi="Arial" w:cs="Arial"/>
          <w:b/>
          <w:sz w:val="28"/>
          <w:szCs w:val="28"/>
        </w:rPr>
      </w:pPr>
    </w:p>
    <w:p w14:paraId="5758D1EE" w14:textId="53420793" w:rsidR="009E0A33" w:rsidRDefault="009E0A33" w:rsidP="00CF1DBE">
      <w:pPr>
        <w:jc w:val="center"/>
        <w:rPr>
          <w:rFonts w:ascii="Arial" w:hAnsi="Arial" w:cs="Arial"/>
          <w:b/>
          <w:sz w:val="28"/>
          <w:szCs w:val="28"/>
        </w:rPr>
      </w:pPr>
    </w:p>
    <w:p w14:paraId="27298365" w14:textId="77777777" w:rsidR="009E0A33" w:rsidRPr="008C2396" w:rsidRDefault="009E0A33" w:rsidP="00CF1DBE">
      <w:pPr>
        <w:jc w:val="center"/>
        <w:rPr>
          <w:rFonts w:ascii="Arial" w:hAnsi="Arial" w:cs="Arial"/>
          <w:b/>
          <w:sz w:val="28"/>
          <w:szCs w:val="28"/>
        </w:rPr>
      </w:pPr>
    </w:p>
    <w:p w14:paraId="18333522"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7F8A2A1F" w14:textId="77777777" w:rsidR="00517D47" w:rsidRPr="00517D47" w:rsidRDefault="00517D47" w:rsidP="00517D47">
      <w:pPr>
        <w:rPr>
          <w:lang w:val="es-ES_tradnl" w:eastAsia="en-US"/>
        </w:rPr>
      </w:pPr>
    </w:p>
    <w:p w14:paraId="0868DEA8"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4606"/>
        <w:gridCol w:w="4607"/>
      </w:tblGrid>
      <w:tr w:rsidR="009F66F0" w:rsidRPr="008C2396" w14:paraId="6B7D2CE9" w14:textId="77777777" w:rsidTr="00863B9A">
        <w:trPr>
          <w:trHeight w:val="182"/>
        </w:trPr>
        <w:tc>
          <w:tcPr>
            <w:tcW w:w="1277" w:type="dxa"/>
            <w:shd w:val="clear" w:color="auto" w:fill="A50021"/>
            <w:vAlign w:val="center"/>
          </w:tcPr>
          <w:p w14:paraId="3A327AF8"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shd w:val="clear" w:color="auto" w:fill="auto"/>
            <w:vAlign w:val="center"/>
          </w:tcPr>
          <w:p w14:paraId="3DA44ED1" w14:textId="74D74A39" w:rsidR="009F66F0" w:rsidRPr="00B140AA" w:rsidRDefault="00B140AA" w:rsidP="00E45C7F">
            <w:pPr>
              <w:jc w:val="center"/>
              <w:rPr>
                <w:rFonts w:ascii="Arial" w:hAnsi="Arial" w:cs="Arial"/>
                <w:sz w:val="22"/>
                <w:szCs w:val="22"/>
              </w:rPr>
            </w:pPr>
            <w:r w:rsidRPr="00B140AA">
              <w:rPr>
                <w:rFonts w:ascii="Arial" w:hAnsi="Arial" w:cs="Arial"/>
                <w:sz w:val="22"/>
                <w:szCs w:val="22"/>
              </w:rPr>
              <w:t>20</w:t>
            </w:r>
            <w:r>
              <w:rPr>
                <w:rFonts w:ascii="Arial" w:hAnsi="Arial" w:cs="Arial"/>
                <w:sz w:val="22"/>
                <w:szCs w:val="22"/>
              </w:rPr>
              <w:t>/02/2022</w:t>
            </w:r>
          </w:p>
        </w:tc>
        <w:tc>
          <w:tcPr>
            <w:tcW w:w="4607" w:type="dxa"/>
            <w:shd w:val="clear" w:color="auto" w:fill="A50021"/>
            <w:vAlign w:val="center"/>
          </w:tcPr>
          <w:p w14:paraId="63706FC8" w14:textId="77777777" w:rsidR="009F66F0" w:rsidRPr="008C2396" w:rsidRDefault="009F66F0" w:rsidP="00E45C7F">
            <w:pPr>
              <w:jc w:val="center"/>
              <w:rPr>
                <w:rFonts w:ascii="Arial" w:hAnsi="Arial" w:cs="Arial"/>
                <w:b/>
                <w:sz w:val="22"/>
                <w:szCs w:val="22"/>
              </w:rPr>
            </w:pPr>
          </w:p>
        </w:tc>
      </w:tr>
      <w:tr w:rsidR="00780520" w:rsidRPr="008C2396" w14:paraId="39C1B3D7" w14:textId="77777777" w:rsidTr="004627A3">
        <w:trPr>
          <w:trHeight w:val="182"/>
        </w:trPr>
        <w:tc>
          <w:tcPr>
            <w:tcW w:w="10490" w:type="dxa"/>
            <w:gridSpan w:val="3"/>
            <w:shd w:val="clear" w:color="auto" w:fill="A50021"/>
            <w:vAlign w:val="center"/>
          </w:tcPr>
          <w:p w14:paraId="3C30DE02"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2825084F" w14:textId="77777777" w:rsidTr="00780520">
        <w:trPr>
          <w:trHeight w:val="182"/>
        </w:trPr>
        <w:tc>
          <w:tcPr>
            <w:tcW w:w="10490" w:type="dxa"/>
            <w:gridSpan w:val="3"/>
            <w:shd w:val="clear" w:color="auto" w:fill="FFFFFF"/>
            <w:vAlign w:val="center"/>
          </w:tcPr>
          <w:p w14:paraId="116FB7CE" w14:textId="77777777" w:rsidR="00780520" w:rsidRPr="008C2396" w:rsidRDefault="00780520" w:rsidP="004627A3">
            <w:pPr>
              <w:jc w:val="center"/>
              <w:rPr>
                <w:rFonts w:ascii="Arial" w:hAnsi="Arial" w:cs="Arial"/>
                <w:b/>
                <w:sz w:val="22"/>
                <w:szCs w:val="22"/>
              </w:rPr>
            </w:pPr>
          </w:p>
          <w:p w14:paraId="1A0CA699" w14:textId="49E070C4" w:rsidR="00780520" w:rsidRDefault="003A6677" w:rsidP="004627A3">
            <w:pPr>
              <w:jc w:val="center"/>
              <w:rPr>
                <w:rFonts w:ascii="Arial" w:hAnsi="Arial" w:cs="Arial"/>
                <w:b/>
                <w:sz w:val="22"/>
                <w:szCs w:val="22"/>
              </w:rPr>
            </w:pPr>
            <w:r>
              <w:rPr>
                <w:rFonts w:ascii="Arial" w:hAnsi="Arial" w:cs="Arial"/>
                <w:b/>
                <w:noProof/>
                <w:sz w:val="22"/>
                <w:szCs w:val="22"/>
              </w:rPr>
              <w:drawing>
                <wp:inline distT="0" distB="0" distL="0" distR="0" wp14:anchorId="602880CE" wp14:editId="41934590">
                  <wp:extent cx="5543550" cy="306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14:paraId="05EB1F86" w14:textId="250709B8" w:rsidR="00E62C63" w:rsidRPr="008C2396" w:rsidRDefault="00E62C63" w:rsidP="004627A3">
            <w:pPr>
              <w:jc w:val="center"/>
              <w:rPr>
                <w:rFonts w:ascii="Arial" w:hAnsi="Arial" w:cs="Arial"/>
                <w:b/>
                <w:sz w:val="22"/>
                <w:szCs w:val="22"/>
              </w:rPr>
            </w:pPr>
          </w:p>
        </w:tc>
      </w:tr>
    </w:tbl>
    <w:p w14:paraId="5783E92F" w14:textId="10C3979E" w:rsidR="00084D2E" w:rsidRPr="00517D47" w:rsidRDefault="00084D2E" w:rsidP="00517D47">
      <w:pPr>
        <w:pStyle w:val="Piedepgina"/>
        <w:tabs>
          <w:tab w:val="clear" w:pos="4252"/>
          <w:tab w:val="clear" w:pos="8504"/>
        </w:tabs>
        <w:spacing w:line="360" w:lineRule="auto"/>
        <w:ind w:left="-851"/>
        <w:jc w:val="both"/>
        <w:rPr>
          <w:rFonts w:ascii="Arial" w:hAnsi="Arial" w:cs="Arial"/>
          <w:sz w:val="22"/>
        </w:rPr>
      </w:pPr>
    </w:p>
    <w:sectPr w:rsidR="00084D2E" w:rsidRPr="00517D47" w:rsidSect="00BE71BB">
      <w:headerReference w:type="default" r:id="rId12"/>
      <w:footerReference w:type="defaul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A8E0" w14:textId="77777777" w:rsidR="0062330D" w:rsidRDefault="0062330D" w:rsidP="00DE32EB">
      <w:pPr>
        <w:pStyle w:val="Sangranormal"/>
      </w:pPr>
      <w:r>
        <w:separator/>
      </w:r>
    </w:p>
  </w:endnote>
  <w:endnote w:type="continuationSeparator" w:id="0">
    <w:p w14:paraId="1D5EC2E2" w14:textId="77777777" w:rsidR="0062330D" w:rsidRDefault="0062330D"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34D2"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5DC131DB" w14:textId="77777777" w:rsidTr="00C67CD3">
      <w:trPr>
        <w:trHeight w:val="237"/>
      </w:trPr>
      <w:tc>
        <w:tcPr>
          <w:tcW w:w="1728" w:type="dxa"/>
          <w:vAlign w:val="center"/>
        </w:tcPr>
        <w:p w14:paraId="613A3BE5" w14:textId="77777777" w:rsidR="00E83F00" w:rsidRPr="004876B3" w:rsidRDefault="00E83F00" w:rsidP="008636A4">
          <w:pPr>
            <w:ind w:right="360"/>
            <w:rPr>
              <w:rFonts w:ascii="Calibri" w:hAnsi="Calibri" w:cs="Tahoma"/>
              <w:sz w:val="20"/>
              <w:szCs w:val="20"/>
            </w:rPr>
          </w:pPr>
        </w:p>
      </w:tc>
      <w:tc>
        <w:tcPr>
          <w:tcW w:w="5580" w:type="dxa"/>
        </w:tcPr>
        <w:p w14:paraId="1218B7B5" w14:textId="77777777" w:rsidR="00E83F00" w:rsidRPr="004876B3" w:rsidRDefault="00E83F00" w:rsidP="001D2EBF">
          <w:pPr>
            <w:jc w:val="center"/>
            <w:rPr>
              <w:rFonts w:ascii="Calibri" w:hAnsi="Calibri" w:cs="Tahoma"/>
              <w:sz w:val="20"/>
              <w:szCs w:val="20"/>
            </w:rPr>
          </w:pPr>
        </w:p>
      </w:tc>
      <w:tc>
        <w:tcPr>
          <w:tcW w:w="1638" w:type="dxa"/>
          <w:vAlign w:val="center"/>
        </w:tcPr>
        <w:p w14:paraId="594C435D" w14:textId="77777777" w:rsidR="00E83F00" w:rsidRPr="004876B3" w:rsidRDefault="00E83F00" w:rsidP="008636A4">
          <w:pPr>
            <w:jc w:val="right"/>
            <w:rPr>
              <w:rFonts w:ascii="Calibri" w:hAnsi="Calibri" w:cs="Tahoma"/>
              <w:sz w:val="20"/>
              <w:szCs w:val="20"/>
            </w:rPr>
          </w:pPr>
        </w:p>
      </w:tc>
    </w:tr>
    <w:tr w:rsidR="00C67CD3" w:rsidRPr="004876B3" w14:paraId="12306D5B" w14:textId="77777777" w:rsidTr="00C67CD3">
      <w:trPr>
        <w:trHeight w:val="250"/>
      </w:trPr>
      <w:tc>
        <w:tcPr>
          <w:tcW w:w="8946" w:type="dxa"/>
          <w:gridSpan w:val="3"/>
          <w:vAlign w:val="center"/>
        </w:tcPr>
        <w:p w14:paraId="57A28E0D" w14:textId="77777777" w:rsidR="00C67CD3" w:rsidRPr="004876B3" w:rsidRDefault="00C67CD3" w:rsidP="00FB46D5">
          <w:pPr>
            <w:rPr>
              <w:rFonts w:ascii="Calibri" w:hAnsi="Calibri" w:cs="Tahoma"/>
              <w:sz w:val="20"/>
              <w:szCs w:val="20"/>
            </w:rPr>
          </w:pPr>
        </w:p>
      </w:tc>
    </w:tr>
  </w:tbl>
  <w:p w14:paraId="66DFED5C"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2FB38" w14:textId="77777777" w:rsidR="0062330D" w:rsidRDefault="0062330D" w:rsidP="00DE32EB">
      <w:pPr>
        <w:pStyle w:val="Sangranormal"/>
      </w:pPr>
      <w:r>
        <w:separator/>
      </w:r>
    </w:p>
  </w:footnote>
  <w:footnote w:type="continuationSeparator" w:id="0">
    <w:p w14:paraId="5BE6E6A1" w14:textId="77777777" w:rsidR="0062330D" w:rsidRDefault="0062330D"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7C3BFC0E" w14:textId="77777777" w:rsidTr="005F2B70">
      <w:trPr>
        <w:trHeight w:val="274"/>
        <w:jc w:val="center"/>
      </w:trPr>
      <w:tc>
        <w:tcPr>
          <w:tcW w:w="3202" w:type="dxa"/>
          <w:vMerge w:val="restart"/>
          <w:shd w:val="clear" w:color="auto" w:fill="auto"/>
          <w:vAlign w:val="center"/>
        </w:tcPr>
        <w:p w14:paraId="0B53CE09" w14:textId="32DB633F" w:rsidR="005F2B70" w:rsidRPr="00C225FB" w:rsidRDefault="003A6677" w:rsidP="00E62C63">
          <w:pPr>
            <w:widowControl w:val="0"/>
            <w:jc w:val="center"/>
            <w:rPr>
              <w:sz w:val="16"/>
              <w:szCs w:val="16"/>
            </w:rPr>
          </w:pPr>
          <w:r>
            <w:rPr>
              <w:noProof/>
              <w:sz w:val="16"/>
              <w:szCs w:val="16"/>
            </w:rPr>
            <w:drawing>
              <wp:inline distT="0" distB="0" distL="0" distR="0" wp14:anchorId="0B8C23B0" wp14:editId="01610E2B">
                <wp:extent cx="553212" cy="628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l="24878" t="27434" r="25853" b="22124"/>
                        <a:stretch>
                          <a:fillRect/>
                        </a:stretch>
                      </pic:blipFill>
                      <pic:spPr bwMode="auto">
                        <a:xfrm>
                          <a:off x="0" y="0"/>
                          <a:ext cx="553699" cy="629204"/>
                        </a:xfrm>
                        <a:prstGeom prst="rect">
                          <a:avLst/>
                        </a:prstGeom>
                        <a:noFill/>
                        <a:ln>
                          <a:noFill/>
                        </a:ln>
                      </pic:spPr>
                    </pic:pic>
                  </a:graphicData>
                </a:graphic>
              </wp:inline>
            </w:drawing>
          </w:r>
        </w:p>
      </w:tc>
      <w:tc>
        <w:tcPr>
          <w:tcW w:w="7326" w:type="dxa"/>
          <w:gridSpan w:val="4"/>
          <w:shd w:val="clear" w:color="auto" w:fill="A50021"/>
          <w:vAlign w:val="center"/>
        </w:tcPr>
        <w:p w14:paraId="2913EB70"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4A0FBC4E" w14:textId="77777777" w:rsidTr="005F2B70">
      <w:tblPrEx>
        <w:tblCellMar>
          <w:left w:w="108" w:type="dxa"/>
          <w:right w:w="108" w:type="dxa"/>
        </w:tblCellMar>
      </w:tblPrEx>
      <w:trPr>
        <w:trHeight w:val="138"/>
        <w:jc w:val="center"/>
      </w:trPr>
      <w:tc>
        <w:tcPr>
          <w:tcW w:w="3202" w:type="dxa"/>
          <w:vMerge/>
          <w:shd w:val="clear" w:color="auto" w:fill="auto"/>
          <w:vAlign w:val="center"/>
        </w:tcPr>
        <w:p w14:paraId="24419328" w14:textId="77777777" w:rsidR="00572249" w:rsidRPr="00C225FB" w:rsidRDefault="00572249" w:rsidP="00572249">
          <w:pPr>
            <w:widowControl w:val="0"/>
            <w:rPr>
              <w:sz w:val="16"/>
              <w:szCs w:val="16"/>
            </w:rPr>
          </w:pPr>
        </w:p>
      </w:tc>
      <w:tc>
        <w:tcPr>
          <w:tcW w:w="7326" w:type="dxa"/>
          <w:gridSpan w:val="4"/>
          <w:shd w:val="clear" w:color="auto" w:fill="auto"/>
          <w:vAlign w:val="center"/>
        </w:tcPr>
        <w:p w14:paraId="02B738EE" w14:textId="08C35497" w:rsidR="00572249" w:rsidRPr="005F2B70" w:rsidRDefault="00B140AA" w:rsidP="00924133">
          <w:pPr>
            <w:widowControl w:val="0"/>
            <w:rPr>
              <w:rFonts w:ascii="Arial" w:hAnsi="Arial" w:cs="Arial"/>
              <w:b/>
              <w:bCs/>
              <w:color w:val="000000"/>
              <w:sz w:val="16"/>
              <w:szCs w:val="16"/>
              <w:lang w:eastAsia="es-CO"/>
            </w:rPr>
          </w:pPr>
          <w:r>
            <w:rPr>
              <w:rFonts w:ascii="Arial" w:hAnsi="Arial" w:cs="Arial"/>
              <w:b/>
              <w:bCs/>
              <w:color w:val="000000"/>
              <w:sz w:val="16"/>
              <w:szCs w:val="16"/>
              <w:lang w:eastAsia="es-CO"/>
            </w:rPr>
            <w:t>ABOGABOT</w:t>
          </w:r>
          <w:r w:rsidR="005F2B70" w:rsidRPr="005F2B70">
            <w:rPr>
              <w:rFonts w:ascii="Arial" w:hAnsi="Arial" w:cs="Arial"/>
              <w:b/>
              <w:bCs/>
              <w:color w:val="000000"/>
              <w:sz w:val="16"/>
              <w:szCs w:val="16"/>
              <w:lang w:eastAsia="es-CO"/>
            </w:rPr>
            <w:t xml:space="preserve">  </w:t>
          </w:r>
        </w:p>
      </w:tc>
    </w:tr>
    <w:tr w:rsidR="00DD1328" w:rsidRPr="0044395D" w14:paraId="5F3862D1" w14:textId="77777777" w:rsidTr="005F2B70">
      <w:tblPrEx>
        <w:tblCellMar>
          <w:left w:w="108" w:type="dxa"/>
          <w:right w:w="108" w:type="dxa"/>
        </w:tblCellMar>
      </w:tblPrEx>
      <w:trPr>
        <w:trHeight w:val="322"/>
        <w:jc w:val="center"/>
      </w:trPr>
      <w:tc>
        <w:tcPr>
          <w:tcW w:w="3202" w:type="dxa"/>
          <w:vMerge/>
          <w:shd w:val="clear" w:color="auto" w:fill="auto"/>
          <w:vAlign w:val="center"/>
        </w:tcPr>
        <w:p w14:paraId="58B7DEDE" w14:textId="77777777" w:rsidR="00DD1328" w:rsidRPr="00C225FB" w:rsidRDefault="00DD1328" w:rsidP="00DD1328">
          <w:pPr>
            <w:widowControl w:val="0"/>
            <w:rPr>
              <w:sz w:val="16"/>
              <w:szCs w:val="16"/>
            </w:rPr>
          </w:pPr>
        </w:p>
      </w:tc>
      <w:tc>
        <w:tcPr>
          <w:tcW w:w="7326" w:type="dxa"/>
          <w:gridSpan w:val="4"/>
          <w:shd w:val="clear" w:color="auto" w:fill="auto"/>
          <w:vAlign w:val="center"/>
        </w:tcPr>
        <w:p w14:paraId="20EDD606" w14:textId="0933C0E5" w:rsidR="00DD1328" w:rsidRPr="005F2B70" w:rsidRDefault="00B140AA" w:rsidP="00DD1328">
          <w:pPr>
            <w:widowControl w:val="0"/>
            <w:rPr>
              <w:rFonts w:ascii="Arial" w:hAnsi="Arial" w:cs="Arial"/>
              <w:b/>
              <w:bCs/>
              <w:color w:val="000000"/>
              <w:sz w:val="16"/>
              <w:szCs w:val="16"/>
              <w:lang w:eastAsia="es-CO"/>
            </w:rPr>
          </w:pPr>
          <w:r>
            <w:rPr>
              <w:rFonts w:ascii="Arial" w:hAnsi="Arial" w:cs="Arial"/>
              <w:b/>
              <w:bCs/>
              <w:color w:val="000000"/>
              <w:sz w:val="16"/>
              <w:szCs w:val="16"/>
              <w:lang w:eastAsia="es-CO"/>
            </w:rPr>
            <w:t>AUTOMATIZACIÓN DE LAS DEMANDAS</w:t>
          </w:r>
        </w:p>
      </w:tc>
    </w:tr>
    <w:tr w:rsidR="00DD1328" w:rsidRPr="0044395D" w14:paraId="4CE7EEBE" w14:textId="77777777" w:rsidTr="005F2B70">
      <w:tblPrEx>
        <w:tblCellMar>
          <w:left w:w="108" w:type="dxa"/>
          <w:right w:w="108" w:type="dxa"/>
        </w:tblCellMar>
      </w:tblPrEx>
      <w:trPr>
        <w:trHeight w:val="125"/>
        <w:jc w:val="center"/>
      </w:trPr>
      <w:tc>
        <w:tcPr>
          <w:tcW w:w="3202" w:type="dxa"/>
          <w:vMerge/>
          <w:shd w:val="clear" w:color="auto" w:fill="auto"/>
          <w:vAlign w:val="center"/>
        </w:tcPr>
        <w:p w14:paraId="1133E670" w14:textId="77777777" w:rsidR="00DD1328" w:rsidRPr="00C225FB" w:rsidRDefault="00DD1328" w:rsidP="00DD1328">
          <w:pPr>
            <w:widowControl w:val="0"/>
            <w:rPr>
              <w:sz w:val="16"/>
              <w:szCs w:val="16"/>
            </w:rPr>
          </w:pPr>
        </w:p>
      </w:tc>
      <w:tc>
        <w:tcPr>
          <w:tcW w:w="2167" w:type="dxa"/>
          <w:shd w:val="clear" w:color="auto" w:fill="auto"/>
          <w:vAlign w:val="center"/>
        </w:tcPr>
        <w:p w14:paraId="0F1C097E"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41A4E018"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6D35D0D5"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44996C98"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78BEBB99"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F46D1"/>
    <w:multiLevelType w:val="hybridMultilevel"/>
    <w:tmpl w:val="20888D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7B93C66"/>
    <w:multiLevelType w:val="hybridMultilevel"/>
    <w:tmpl w:val="A7BA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ACA4271"/>
    <w:multiLevelType w:val="multilevel"/>
    <w:tmpl w:val="44D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63518B3"/>
    <w:multiLevelType w:val="hybridMultilevel"/>
    <w:tmpl w:val="8FEE2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3"/>
  </w:num>
  <w:num w:numId="4">
    <w:abstractNumId w:val="40"/>
  </w:num>
  <w:num w:numId="5">
    <w:abstractNumId w:val="37"/>
  </w:num>
  <w:num w:numId="6">
    <w:abstractNumId w:val="44"/>
  </w:num>
  <w:num w:numId="7">
    <w:abstractNumId w:val="19"/>
  </w:num>
  <w:num w:numId="8">
    <w:abstractNumId w:val="25"/>
  </w:num>
  <w:num w:numId="9">
    <w:abstractNumId w:val="24"/>
  </w:num>
  <w:num w:numId="10">
    <w:abstractNumId w:val="33"/>
  </w:num>
  <w:num w:numId="11">
    <w:abstractNumId w:val="11"/>
  </w:num>
  <w:num w:numId="12">
    <w:abstractNumId w:val="20"/>
  </w:num>
  <w:num w:numId="13">
    <w:abstractNumId w:val="29"/>
  </w:num>
  <w:num w:numId="14">
    <w:abstractNumId w:val="13"/>
  </w:num>
  <w:num w:numId="15">
    <w:abstractNumId w:val="14"/>
  </w:num>
  <w:num w:numId="16">
    <w:abstractNumId w:val="26"/>
  </w:num>
  <w:num w:numId="17">
    <w:abstractNumId w:val="35"/>
  </w:num>
  <w:num w:numId="18">
    <w:abstractNumId w:val="43"/>
  </w:num>
  <w:num w:numId="19">
    <w:abstractNumId w:val="39"/>
  </w:num>
  <w:num w:numId="20">
    <w:abstractNumId w:val="38"/>
  </w:num>
  <w:num w:numId="21">
    <w:abstractNumId w:val="45"/>
  </w:num>
  <w:num w:numId="22">
    <w:abstractNumId w:val="32"/>
  </w:num>
  <w:num w:numId="23">
    <w:abstractNumId w:val="31"/>
  </w:num>
  <w:num w:numId="24">
    <w:abstractNumId w:val="17"/>
  </w:num>
  <w:num w:numId="25">
    <w:abstractNumId w:val="30"/>
  </w:num>
  <w:num w:numId="26">
    <w:abstractNumId w:val="21"/>
  </w:num>
  <w:num w:numId="27">
    <w:abstractNumId w:val="28"/>
  </w:num>
  <w:num w:numId="28">
    <w:abstractNumId w:val="41"/>
  </w:num>
  <w:num w:numId="29">
    <w:abstractNumId w:val="16"/>
  </w:num>
  <w:num w:numId="30">
    <w:abstractNumId w:val="22"/>
  </w:num>
  <w:num w:numId="31">
    <w:abstractNumId w:val="36"/>
  </w:num>
  <w:num w:numId="32">
    <w:abstractNumId w:val="27"/>
  </w:num>
  <w:num w:numId="33">
    <w:abstractNumId w:val="34"/>
  </w:num>
  <w:num w:numId="34">
    <w:abstractNumId w:val="42"/>
  </w:num>
  <w:num w:numId="35">
    <w:abstractNumId w:val="12"/>
  </w:num>
  <w:num w:numId="3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231"/>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80D"/>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6DB"/>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BE2"/>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863"/>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6B9B"/>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394B"/>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677"/>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289"/>
    <w:rsid w:val="004E563E"/>
    <w:rsid w:val="004E5AE8"/>
    <w:rsid w:val="004E6520"/>
    <w:rsid w:val="004E68FB"/>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646C"/>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9A1"/>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0D"/>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CB2"/>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4F1A"/>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36B5B"/>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B6"/>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221D"/>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C74A4"/>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94C"/>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576"/>
    <w:rsid w:val="0097395B"/>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262"/>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33"/>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0AA"/>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5150"/>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C8F"/>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3FB"/>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27E25"/>
    <w:rsid w:val="00C30EFE"/>
    <w:rsid w:val="00C31062"/>
    <w:rsid w:val="00C31816"/>
    <w:rsid w:val="00C31F98"/>
    <w:rsid w:val="00C32184"/>
    <w:rsid w:val="00C33F61"/>
    <w:rsid w:val="00C341C6"/>
    <w:rsid w:val="00C3482B"/>
    <w:rsid w:val="00C35DCE"/>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6D6A"/>
    <w:rsid w:val="00C87687"/>
    <w:rsid w:val="00C901EF"/>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625"/>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18F"/>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2C63"/>
    <w:rsid w:val="00E6378B"/>
    <w:rsid w:val="00E64D40"/>
    <w:rsid w:val="00E651C0"/>
    <w:rsid w:val="00E659A2"/>
    <w:rsid w:val="00E65F58"/>
    <w:rsid w:val="00E66126"/>
    <w:rsid w:val="00E6669E"/>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014"/>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4F2E"/>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105"/>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EE96D9"/>
  <w15:chartTrackingRefBased/>
  <w15:docId w15:val="{6BC5C1CF-0B31-4482-A66C-F56B018D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113867793">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6</TotalTime>
  <Pages>8</Pages>
  <Words>1207</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7834</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Henry Jimenez</cp:lastModifiedBy>
  <cp:revision>3</cp:revision>
  <cp:lastPrinted>2011-07-14T16:23:00Z</cp:lastPrinted>
  <dcterms:created xsi:type="dcterms:W3CDTF">2022-02-28T02:47:00Z</dcterms:created>
  <dcterms:modified xsi:type="dcterms:W3CDTF">2022-02-28T02:48:00Z</dcterms:modified>
</cp:coreProperties>
</file>